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68C93" w14:textId="77777777" w:rsidR="00103299" w:rsidRDefault="00103299" w:rsidP="00103299">
      <w:pPr>
        <w:widowControl w:val="0"/>
        <w:autoSpaceDE w:val="0"/>
        <w:autoSpaceDN w:val="0"/>
        <w:adjustRightInd w:val="0"/>
        <w:spacing w:after="240" w:line="340" w:lineRule="atLeast"/>
        <w:rPr>
          <w:rFonts w:ascii="MS Mincho" w:eastAsia="MS Mincho" w:hAnsi="MS Mincho" w:cs="MS Mincho"/>
          <w:color w:val="343434"/>
          <w:sz w:val="29"/>
          <w:szCs w:val="29"/>
        </w:rPr>
      </w:pPr>
      <w:r w:rsidRPr="00103299">
        <w:rPr>
          <w:rStyle w:val="Heading1Char"/>
        </w:rPr>
        <w:t>Instructions</w:t>
      </w:r>
      <w:r>
        <w:rPr>
          <w:rFonts w:ascii="MS Mincho" w:eastAsia="MS Mincho" w:hAnsi="MS Mincho" w:cs="MS Mincho"/>
          <w:color w:val="343434"/>
          <w:sz w:val="29"/>
          <w:szCs w:val="29"/>
        </w:rPr>
        <w:t> </w:t>
      </w:r>
    </w:p>
    <w:p w14:paraId="4C0BBB5E" w14:textId="77777777" w:rsidR="00103299" w:rsidRDefault="00103299" w:rsidP="00103299">
      <w:pPr>
        <w:widowControl w:val="0"/>
        <w:autoSpaceDE w:val="0"/>
        <w:autoSpaceDN w:val="0"/>
        <w:adjustRightInd w:val="0"/>
        <w:spacing w:after="240" w:line="340" w:lineRule="atLeast"/>
        <w:rPr>
          <w:rFonts w:ascii="Times" w:hAnsi="Times" w:cs="Times"/>
          <w:color w:val="000000"/>
        </w:rPr>
      </w:pPr>
      <w:r>
        <w:rPr>
          <w:rFonts w:ascii="Arial" w:hAnsi="Arial" w:cs="Arial"/>
          <w:color w:val="343434"/>
          <w:sz w:val="29"/>
          <w:szCs w:val="29"/>
        </w:rPr>
        <w:t xml:space="preserve">The purpose of the exercise is to evaluate your approach to software development including </w:t>
      </w:r>
      <w:proofErr w:type="spellStart"/>
      <w:r>
        <w:rPr>
          <w:rFonts w:ascii="Arial" w:hAnsi="Arial" w:cs="Arial"/>
          <w:color w:val="343434"/>
          <w:sz w:val="29"/>
          <w:szCs w:val="29"/>
        </w:rPr>
        <w:t>object­oriented</w:t>
      </w:r>
      <w:proofErr w:type="spellEnd"/>
      <w:r>
        <w:rPr>
          <w:rFonts w:ascii="Arial" w:hAnsi="Arial" w:cs="Arial"/>
          <w:color w:val="343434"/>
          <w:sz w:val="29"/>
          <w:szCs w:val="29"/>
        </w:rPr>
        <w:t xml:space="preserve"> design, design patterns and testing. Complete the exercise in</w:t>
      </w:r>
      <w:bookmarkStart w:id="0" w:name="_GoBack"/>
      <w:bookmarkEnd w:id="0"/>
      <w:r>
        <w:rPr>
          <w:rFonts w:ascii="Arial" w:hAnsi="Arial" w:cs="Arial"/>
          <w:color w:val="343434"/>
          <w:sz w:val="29"/>
          <w:szCs w:val="29"/>
        </w:rPr>
        <w:t xml:space="preserve"> the language of your choice. We recommend you spend 2­3 hours on your submission. Structure your code as if this were a real production application. State any assumptions you make as comments in the code. If any aspect of the specification is unclear, state your interpretation of the requirement in a comment. Please include instructions on how to run your program. </w:t>
      </w:r>
    </w:p>
    <w:p w14:paraId="791FE86D" w14:textId="77777777" w:rsidR="00103299" w:rsidRDefault="00103299" w:rsidP="00103299">
      <w:pPr>
        <w:widowControl w:val="0"/>
        <w:autoSpaceDE w:val="0"/>
        <w:autoSpaceDN w:val="0"/>
        <w:adjustRightInd w:val="0"/>
        <w:spacing w:after="240" w:line="340" w:lineRule="atLeast"/>
        <w:rPr>
          <w:rFonts w:ascii="Times" w:hAnsi="Times" w:cs="Times"/>
          <w:color w:val="000000"/>
        </w:rPr>
      </w:pPr>
      <w:r>
        <w:rPr>
          <w:rFonts w:ascii="Arial" w:hAnsi="Arial" w:cs="Arial"/>
          <w:color w:val="343434"/>
          <w:sz w:val="29"/>
          <w:szCs w:val="29"/>
        </w:rPr>
        <w:t>The problem</w:t>
      </w:r>
      <w:r>
        <w:rPr>
          <w:rFonts w:ascii="MS Mincho" w:eastAsia="MS Mincho" w:hAnsi="MS Mincho" w:cs="MS Mincho"/>
          <w:color w:val="343434"/>
          <w:sz w:val="29"/>
          <w:szCs w:val="29"/>
        </w:rPr>
        <w:t> </w:t>
      </w:r>
      <w:r>
        <w:rPr>
          <w:rFonts w:ascii="Arial" w:hAnsi="Arial" w:cs="Arial"/>
          <w:color w:val="343434"/>
          <w:sz w:val="29"/>
          <w:szCs w:val="29"/>
        </w:rPr>
        <w:t xml:space="preserve">A small airline wants a simple program that produces flight summary reports based on flight, route and passenger data. There are three types of passenger the airline will cater for: </w:t>
      </w:r>
    </w:p>
    <w:p w14:paraId="58249149" w14:textId="77777777" w:rsidR="00103299" w:rsidRDefault="00103299" w:rsidP="00103299">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General</w:t>
      </w:r>
      <w:proofErr w:type="gramEnd"/>
      <w:r>
        <w:rPr>
          <w:rFonts w:ascii="Arial" w:hAnsi="Arial" w:cs="Arial"/>
          <w:color w:val="343434"/>
          <w:sz w:val="29"/>
          <w:szCs w:val="29"/>
        </w:rPr>
        <w:t xml:space="preserve"> – normal </w:t>
      </w:r>
      <w:proofErr w:type="spellStart"/>
      <w:r>
        <w:rPr>
          <w:rFonts w:ascii="Arial" w:hAnsi="Arial" w:cs="Arial"/>
          <w:color w:val="343434"/>
          <w:sz w:val="29"/>
          <w:szCs w:val="29"/>
        </w:rPr>
        <w:t>fare­paying</w:t>
      </w:r>
      <w:proofErr w:type="spellEnd"/>
      <w:r>
        <w:rPr>
          <w:rFonts w:ascii="Arial" w:hAnsi="Arial" w:cs="Arial"/>
          <w:color w:val="343434"/>
          <w:sz w:val="29"/>
          <w:szCs w:val="29"/>
        </w:rPr>
        <w:t xml:space="preserve"> passengers. </w:t>
      </w:r>
      <w:r>
        <w:rPr>
          <w:rFonts w:ascii="MS Mincho" w:eastAsia="MS Mincho" w:hAnsi="MS Mincho" w:cs="MS Mincho"/>
          <w:color w:val="000000"/>
        </w:rPr>
        <w:t> </w:t>
      </w:r>
    </w:p>
    <w:p w14:paraId="0DE688BF" w14:textId="77777777" w:rsidR="00103299" w:rsidRDefault="00103299" w:rsidP="00103299">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Loyalty</w:t>
      </w:r>
      <w:proofErr w:type="gramEnd"/>
      <w:r>
        <w:rPr>
          <w:rFonts w:ascii="Arial" w:hAnsi="Arial" w:cs="Arial"/>
          <w:color w:val="343434"/>
          <w:sz w:val="29"/>
          <w:szCs w:val="29"/>
        </w:rPr>
        <w:t xml:space="preserve"> Members – repeat customers who get benefits for choosing to fly with the airline. </w:t>
      </w:r>
      <w:r>
        <w:rPr>
          <w:rFonts w:ascii="MS Mincho" w:eastAsia="MS Mincho" w:hAnsi="MS Mincho" w:cs="MS Mincho"/>
          <w:color w:val="000000"/>
        </w:rPr>
        <w:t> </w:t>
      </w:r>
    </w:p>
    <w:p w14:paraId="6018B817" w14:textId="77777777" w:rsidR="00103299" w:rsidRDefault="00103299" w:rsidP="00103299">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Airline</w:t>
      </w:r>
      <w:proofErr w:type="gramEnd"/>
      <w:r>
        <w:rPr>
          <w:rFonts w:ascii="Arial" w:hAnsi="Arial" w:cs="Arial"/>
          <w:color w:val="343434"/>
          <w:sz w:val="29"/>
          <w:szCs w:val="29"/>
        </w:rPr>
        <w:t xml:space="preserve"> Employees – </w:t>
      </w:r>
      <w:proofErr w:type="spellStart"/>
      <w:r>
        <w:rPr>
          <w:rFonts w:ascii="Arial" w:hAnsi="Arial" w:cs="Arial"/>
          <w:color w:val="343434"/>
          <w:sz w:val="29"/>
          <w:szCs w:val="29"/>
        </w:rPr>
        <w:t>employees</w:t>
      </w:r>
      <w:proofErr w:type="spellEnd"/>
      <w:r>
        <w:rPr>
          <w:rFonts w:ascii="Arial" w:hAnsi="Arial" w:cs="Arial"/>
          <w:color w:val="343434"/>
          <w:sz w:val="29"/>
          <w:szCs w:val="29"/>
        </w:rPr>
        <w:t xml:space="preserve"> of the airline who fly with the airline for free. </w:t>
      </w:r>
      <w:r>
        <w:rPr>
          <w:rFonts w:ascii="MS Mincho" w:eastAsia="MS Mincho" w:hAnsi="MS Mincho" w:cs="MS Mincho"/>
          <w:color w:val="000000"/>
        </w:rPr>
        <w:t> </w:t>
      </w:r>
      <w:r>
        <w:rPr>
          <w:rFonts w:ascii="Arial" w:hAnsi="Arial" w:cs="Arial"/>
          <w:color w:val="343434"/>
          <w:sz w:val="29"/>
          <w:szCs w:val="29"/>
        </w:rPr>
        <w:t xml:space="preserve">For each flight the airline charges a base ticket price for a specific route. Loyalty members can choose to pay with their loyalty points instead. Loyalty points are worth £1 each. Airline employees always fly free. All passengers are allocated 1 bag and loyalty members are allowed 1 extra bag. For simplicity, we assume that every passenger will bring at least 1 bag. </w:t>
      </w:r>
      <w:r>
        <w:rPr>
          <w:rFonts w:ascii="MS Mincho" w:eastAsia="MS Mincho" w:hAnsi="MS Mincho" w:cs="MS Mincho"/>
          <w:color w:val="000000"/>
        </w:rPr>
        <w:t> </w:t>
      </w:r>
      <w:r>
        <w:rPr>
          <w:rFonts w:ascii="Arial" w:hAnsi="Arial" w:cs="Arial"/>
          <w:color w:val="343434"/>
          <w:sz w:val="29"/>
          <w:szCs w:val="29"/>
        </w:rPr>
        <w:t>Your task</w:t>
      </w:r>
      <w:r>
        <w:rPr>
          <w:rFonts w:ascii="MS Mincho" w:eastAsia="MS Mincho" w:hAnsi="MS Mincho" w:cs="MS Mincho"/>
          <w:color w:val="343434"/>
          <w:sz w:val="29"/>
          <w:szCs w:val="29"/>
        </w:rPr>
        <w:t> </w:t>
      </w:r>
      <w:r>
        <w:rPr>
          <w:rFonts w:ascii="Arial" w:hAnsi="Arial" w:cs="Arial"/>
          <w:color w:val="343434"/>
          <w:sz w:val="29"/>
          <w:szCs w:val="29"/>
        </w:rPr>
        <w:t xml:space="preserve">Write a console application that accepts two file names, the first is an input file, containing route, plane and passenger data, the second is an output file to which the flight summary report must be written. </w:t>
      </w:r>
      <w:r>
        <w:rPr>
          <w:rFonts w:ascii="MS Mincho" w:eastAsia="MS Mincho" w:hAnsi="MS Mincho" w:cs="MS Mincho"/>
          <w:color w:val="000000"/>
        </w:rPr>
        <w:t> </w:t>
      </w:r>
      <w:r>
        <w:rPr>
          <w:rFonts w:ascii="Arial" w:hAnsi="Arial" w:cs="Arial"/>
          <w:color w:val="343434"/>
          <w:sz w:val="29"/>
          <w:szCs w:val="29"/>
        </w:rPr>
        <w:t>Input</w:t>
      </w:r>
      <w:r>
        <w:rPr>
          <w:rFonts w:ascii="MS Mincho" w:eastAsia="MS Mincho" w:hAnsi="MS Mincho" w:cs="MS Mincho"/>
          <w:color w:val="343434"/>
          <w:sz w:val="29"/>
          <w:szCs w:val="29"/>
        </w:rPr>
        <w:t> </w:t>
      </w:r>
      <w:r>
        <w:rPr>
          <w:rFonts w:ascii="Arial" w:hAnsi="Arial" w:cs="Arial"/>
          <w:color w:val="343434"/>
          <w:sz w:val="29"/>
          <w:szCs w:val="29"/>
        </w:rPr>
        <w:t xml:space="preserve">The format of the input file is a set of lines that represent either plane, route or passenger information. Your program should read each line in the input file and process each instruction. </w:t>
      </w:r>
      <w:r>
        <w:rPr>
          <w:rFonts w:ascii="MS Mincho" w:eastAsia="MS Mincho" w:hAnsi="MS Mincho" w:cs="MS Mincho"/>
          <w:color w:val="000000"/>
        </w:rPr>
        <w:t> </w:t>
      </w:r>
      <w:r>
        <w:rPr>
          <w:rFonts w:ascii="Arial" w:hAnsi="Arial" w:cs="Arial"/>
          <w:color w:val="343434"/>
          <w:sz w:val="29"/>
          <w:szCs w:val="29"/>
        </w:rPr>
        <w:t>For example:</w:t>
      </w:r>
      <w:r>
        <w:rPr>
          <w:rFonts w:ascii="MS Mincho" w:eastAsia="MS Mincho" w:hAnsi="MS Mincho" w:cs="MS Mincho"/>
          <w:color w:val="343434"/>
          <w:sz w:val="29"/>
          <w:szCs w:val="29"/>
        </w:rPr>
        <w:t> </w:t>
      </w:r>
      <w:r>
        <w:rPr>
          <w:rFonts w:ascii="Arial" w:hAnsi="Arial" w:cs="Arial"/>
          <w:color w:val="343434"/>
          <w:sz w:val="29"/>
          <w:szCs w:val="29"/>
        </w:rPr>
        <w:t>add route London Dublin 100 150 75 add aircraft Gulfstream­G550 8</w:t>
      </w:r>
      <w:r>
        <w:rPr>
          <w:rFonts w:ascii="MS Mincho" w:eastAsia="MS Mincho" w:hAnsi="MS Mincho" w:cs="MS Mincho"/>
          <w:color w:val="343434"/>
          <w:sz w:val="29"/>
          <w:szCs w:val="29"/>
        </w:rPr>
        <w:t> </w:t>
      </w:r>
      <w:r>
        <w:rPr>
          <w:rFonts w:ascii="Arial" w:hAnsi="Arial" w:cs="Arial"/>
          <w:color w:val="343434"/>
          <w:sz w:val="29"/>
          <w:szCs w:val="29"/>
        </w:rPr>
        <w:t>add airline Trevor 54</w:t>
      </w:r>
      <w:r>
        <w:rPr>
          <w:rFonts w:ascii="MS Mincho" w:eastAsia="MS Mincho" w:hAnsi="MS Mincho" w:cs="MS Mincho"/>
          <w:color w:val="343434"/>
          <w:sz w:val="29"/>
          <w:szCs w:val="29"/>
        </w:rPr>
        <w:t> </w:t>
      </w:r>
      <w:r>
        <w:rPr>
          <w:rFonts w:ascii="Arial" w:hAnsi="Arial" w:cs="Arial"/>
          <w:color w:val="343434"/>
          <w:sz w:val="29"/>
          <w:szCs w:val="29"/>
        </w:rPr>
        <w:t>add general Mark 35</w:t>
      </w:r>
      <w:r>
        <w:rPr>
          <w:rFonts w:ascii="MS Mincho" w:eastAsia="MS Mincho" w:hAnsi="MS Mincho" w:cs="MS Mincho"/>
          <w:color w:val="343434"/>
          <w:sz w:val="29"/>
          <w:szCs w:val="29"/>
        </w:rPr>
        <w:t> </w:t>
      </w:r>
      <w:r>
        <w:rPr>
          <w:rFonts w:ascii="Arial" w:hAnsi="Arial" w:cs="Arial"/>
          <w:color w:val="343434"/>
          <w:sz w:val="29"/>
          <w:szCs w:val="29"/>
        </w:rPr>
        <w:t xml:space="preserve">add loyalty Joan 56 100 FALSE TRUE </w:t>
      </w:r>
      <w:r>
        <w:rPr>
          <w:rFonts w:ascii="MS Mincho" w:eastAsia="MS Mincho" w:hAnsi="MS Mincho" w:cs="MS Mincho"/>
          <w:color w:val="000000"/>
        </w:rPr>
        <w:t> </w:t>
      </w:r>
    </w:p>
    <w:p w14:paraId="2F5B26BE" w14:textId="77777777" w:rsidR="00103299" w:rsidRDefault="00103299" w:rsidP="00103299">
      <w:pPr>
        <w:widowControl w:val="0"/>
        <w:autoSpaceDE w:val="0"/>
        <w:autoSpaceDN w:val="0"/>
        <w:adjustRightInd w:val="0"/>
        <w:spacing w:after="240" w:line="340" w:lineRule="atLeast"/>
        <w:rPr>
          <w:rFonts w:ascii="Times" w:hAnsi="Times" w:cs="Times"/>
          <w:color w:val="000000"/>
        </w:rPr>
      </w:pPr>
      <w:r>
        <w:rPr>
          <w:rFonts w:ascii="Arial" w:hAnsi="Arial" w:cs="Arial"/>
          <w:color w:val="343434"/>
          <w:sz w:val="29"/>
          <w:szCs w:val="29"/>
        </w:rPr>
        <w:t xml:space="preserve">An input file must add only one route and one aircraft. </w:t>
      </w:r>
    </w:p>
    <w:p w14:paraId="56EA1F70" w14:textId="77777777" w:rsidR="00103299" w:rsidRDefault="00103299" w:rsidP="00103299">
      <w:pPr>
        <w:widowControl w:val="0"/>
        <w:autoSpaceDE w:val="0"/>
        <w:autoSpaceDN w:val="0"/>
        <w:adjustRightInd w:val="0"/>
        <w:spacing w:after="240" w:line="340" w:lineRule="atLeast"/>
        <w:rPr>
          <w:rFonts w:ascii="Times" w:hAnsi="Times" w:cs="Times"/>
          <w:color w:val="000000"/>
        </w:rPr>
      </w:pPr>
      <w:r>
        <w:rPr>
          <w:rFonts w:ascii="Arial" w:hAnsi="Arial" w:cs="Arial"/>
          <w:color w:val="343434"/>
          <w:sz w:val="29"/>
          <w:szCs w:val="29"/>
        </w:rPr>
        <w:lastRenderedPageBreak/>
        <w:t>Input format specification</w:t>
      </w:r>
      <w:r>
        <w:rPr>
          <w:rFonts w:ascii="MS Mincho" w:eastAsia="MS Mincho" w:hAnsi="MS Mincho" w:cs="MS Mincho"/>
          <w:color w:val="343434"/>
          <w:sz w:val="29"/>
          <w:szCs w:val="29"/>
        </w:rPr>
        <w:t> </w:t>
      </w:r>
      <w:r>
        <w:rPr>
          <w:rFonts w:ascii="Arial" w:hAnsi="Arial" w:cs="Arial"/>
          <w:color w:val="343434"/>
          <w:sz w:val="29"/>
          <w:szCs w:val="29"/>
        </w:rPr>
        <w:t>The format of instruction lines is specified below in ABNF.</w:t>
      </w:r>
      <w:r>
        <w:rPr>
          <w:rFonts w:ascii="MS Mincho" w:eastAsia="MS Mincho" w:hAnsi="MS Mincho" w:cs="MS Mincho"/>
          <w:color w:val="343434"/>
          <w:sz w:val="29"/>
          <w:szCs w:val="29"/>
        </w:rPr>
        <w:t> </w:t>
      </w:r>
      <w:r>
        <w:rPr>
          <w:rFonts w:ascii="Arial" w:hAnsi="Arial" w:cs="Arial"/>
          <w:color w:val="343434"/>
          <w:sz w:val="29"/>
          <w:szCs w:val="29"/>
        </w:rPr>
        <w:t xml:space="preserve">If you are not familiar with ABNF, take some time to read the Wikipedia entry. </w:t>
      </w:r>
      <w:r>
        <w:rPr>
          <w:rFonts w:ascii="Arial" w:hAnsi="Arial" w:cs="Arial"/>
          <w:color w:val="103CC0"/>
          <w:sz w:val="29"/>
          <w:szCs w:val="29"/>
        </w:rPr>
        <w:t xml:space="preserve">https://en.wikipedia.org/wiki/Augmented_Backus%E2%80%93Naur_form </w:t>
      </w:r>
    </w:p>
    <w:p w14:paraId="6EC4F269" w14:textId="77777777" w:rsidR="00103299" w:rsidRDefault="00103299" w:rsidP="00103299">
      <w:pPr>
        <w:widowControl w:val="0"/>
        <w:autoSpaceDE w:val="0"/>
        <w:autoSpaceDN w:val="0"/>
        <w:adjustRightInd w:val="0"/>
        <w:spacing w:after="240" w:line="340" w:lineRule="atLeast"/>
        <w:rPr>
          <w:rFonts w:ascii="Times" w:hAnsi="Times" w:cs="Times"/>
          <w:color w:val="000000"/>
        </w:rPr>
      </w:pPr>
      <w:proofErr w:type="spellStart"/>
      <w:r>
        <w:rPr>
          <w:rFonts w:ascii="Arial" w:hAnsi="Arial" w:cs="Arial"/>
          <w:color w:val="343434"/>
          <w:sz w:val="29"/>
          <w:szCs w:val="29"/>
        </w:rPr>
        <w:t>instruction­line</w:t>
      </w:r>
      <w:proofErr w:type="spellEnd"/>
      <w:r>
        <w:rPr>
          <w:rFonts w:ascii="Arial" w:hAnsi="Arial" w:cs="Arial"/>
          <w:color w:val="343434"/>
          <w:sz w:val="29"/>
          <w:szCs w:val="29"/>
        </w:rPr>
        <w:t xml:space="preserve"> </w:t>
      </w:r>
    </w:p>
    <w:p w14:paraId="1494A779" w14:textId="77777777" w:rsidR="00103299" w:rsidRDefault="00103299" w:rsidP="00103299">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w:t>
      </w:r>
      <w:proofErr w:type="spellStart"/>
      <w:r>
        <w:rPr>
          <w:rFonts w:ascii="Arial" w:hAnsi="Arial" w:cs="Arial"/>
          <w:color w:val="343434"/>
          <w:sz w:val="29"/>
          <w:szCs w:val="29"/>
        </w:rPr>
        <w:t>add­route</w:t>
      </w:r>
      <w:proofErr w:type="spellEnd"/>
      <w:proofErr w:type="gramEnd"/>
      <w:r>
        <w:rPr>
          <w:rFonts w:ascii="Arial" w:hAnsi="Arial" w:cs="Arial"/>
          <w:color w:val="343434"/>
          <w:sz w:val="29"/>
          <w:szCs w:val="29"/>
        </w:rPr>
        <w:t xml:space="preserve"> CRLF </w:t>
      </w:r>
      <w:proofErr w:type="spellStart"/>
      <w:r>
        <w:rPr>
          <w:rFonts w:ascii="Arial" w:hAnsi="Arial" w:cs="Arial"/>
          <w:color w:val="343434"/>
          <w:sz w:val="29"/>
          <w:szCs w:val="29"/>
        </w:rPr>
        <w:t>add­aircraft</w:t>
      </w:r>
      <w:proofErr w:type="spellEnd"/>
      <w:r>
        <w:rPr>
          <w:rFonts w:ascii="Arial" w:hAnsi="Arial" w:cs="Arial"/>
          <w:color w:val="343434"/>
          <w:sz w:val="29"/>
          <w:szCs w:val="29"/>
        </w:rPr>
        <w:t xml:space="preserve"> CRLF 1*</w:t>
      </w:r>
      <w:proofErr w:type="spellStart"/>
      <w:r>
        <w:rPr>
          <w:rFonts w:ascii="Arial" w:hAnsi="Arial" w:cs="Arial"/>
          <w:color w:val="343434"/>
          <w:sz w:val="29"/>
          <w:szCs w:val="29"/>
        </w:rPr>
        <w:t>add­passenger</w:t>
      </w:r>
      <w:proofErr w:type="spellEnd"/>
      <w:r>
        <w:rPr>
          <w:rFonts w:ascii="Arial" w:hAnsi="Arial" w:cs="Arial"/>
          <w:color w:val="343434"/>
          <w:sz w:val="29"/>
          <w:szCs w:val="29"/>
        </w:rPr>
        <w:t xml:space="preserve"> </w:t>
      </w:r>
      <w:r>
        <w:rPr>
          <w:rFonts w:ascii="MS Mincho" w:eastAsia="MS Mincho" w:hAnsi="MS Mincho" w:cs="MS Mincho"/>
          <w:color w:val="000000"/>
        </w:rPr>
        <w:t> </w:t>
      </w:r>
    </w:p>
    <w:p w14:paraId="25E99437" w14:textId="77777777" w:rsidR="00103299" w:rsidRDefault="00103299" w:rsidP="00103299">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w:t>
      </w:r>
      <w:proofErr w:type="spellStart"/>
      <w:r>
        <w:rPr>
          <w:rFonts w:ascii="Arial" w:hAnsi="Arial" w:cs="Arial"/>
          <w:color w:val="343434"/>
          <w:sz w:val="29"/>
          <w:szCs w:val="29"/>
        </w:rPr>
        <w:t>add­route</w:t>
      </w:r>
      <w:proofErr w:type="spellEnd"/>
      <w:proofErr w:type="gramEnd"/>
      <w:r>
        <w:rPr>
          <w:rFonts w:ascii="Arial" w:hAnsi="Arial" w:cs="Arial"/>
          <w:color w:val="343434"/>
          <w:sz w:val="29"/>
          <w:szCs w:val="29"/>
        </w:rPr>
        <w:t xml:space="preserve"> = "add route" SP origin SP destination SP </w:t>
      </w:r>
      <w:proofErr w:type="spellStart"/>
      <w:r>
        <w:rPr>
          <w:rFonts w:ascii="Arial" w:hAnsi="Arial" w:cs="Arial"/>
          <w:color w:val="343434"/>
          <w:sz w:val="29"/>
          <w:szCs w:val="29"/>
        </w:rPr>
        <w:t>cost­per­passenger</w:t>
      </w:r>
      <w:proofErr w:type="spellEnd"/>
      <w:r>
        <w:rPr>
          <w:rFonts w:ascii="Arial" w:hAnsi="Arial" w:cs="Arial"/>
          <w:color w:val="343434"/>
          <w:sz w:val="29"/>
          <w:szCs w:val="29"/>
        </w:rPr>
        <w:t xml:space="preserve"> SP </w:t>
      </w:r>
      <w:proofErr w:type="spellStart"/>
      <w:r>
        <w:rPr>
          <w:rFonts w:ascii="Arial" w:hAnsi="Arial" w:cs="Arial"/>
          <w:color w:val="343434"/>
          <w:sz w:val="29"/>
          <w:szCs w:val="29"/>
        </w:rPr>
        <w:t>ticket­price</w:t>
      </w:r>
      <w:proofErr w:type="spellEnd"/>
      <w:r>
        <w:rPr>
          <w:rFonts w:ascii="Arial" w:hAnsi="Arial" w:cs="Arial"/>
          <w:color w:val="343434"/>
          <w:sz w:val="29"/>
          <w:szCs w:val="29"/>
        </w:rPr>
        <w:t xml:space="preserve"> SP </w:t>
      </w:r>
      <w:proofErr w:type="spellStart"/>
      <w:r>
        <w:rPr>
          <w:rFonts w:ascii="Arial" w:hAnsi="Arial" w:cs="Arial"/>
          <w:color w:val="343434"/>
          <w:sz w:val="29"/>
          <w:szCs w:val="29"/>
        </w:rPr>
        <w:t>minimum­takeoff­load­percentage</w:t>
      </w:r>
      <w:proofErr w:type="spellEnd"/>
      <w:r>
        <w:rPr>
          <w:rFonts w:ascii="Arial" w:hAnsi="Arial" w:cs="Arial"/>
          <w:color w:val="343434"/>
          <w:sz w:val="29"/>
          <w:szCs w:val="29"/>
        </w:rPr>
        <w:t xml:space="preserve"> </w:t>
      </w:r>
      <w:r>
        <w:rPr>
          <w:rFonts w:ascii="MS Mincho" w:eastAsia="MS Mincho" w:hAnsi="MS Mincho" w:cs="MS Mincho"/>
          <w:color w:val="000000"/>
        </w:rPr>
        <w:t> </w:t>
      </w:r>
    </w:p>
    <w:p w14:paraId="0CE7D1DC" w14:textId="77777777" w:rsidR="00103299" w:rsidRDefault="00103299" w:rsidP="00103299">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w:t>
      </w:r>
      <w:proofErr w:type="spellStart"/>
      <w:r>
        <w:rPr>
          <w:rFonts w:ascii="Arial" w:hAnsi="Arial" w:cs="Arial"/>
          <w:color w:val="343434"/>
          <w:sz w:val="29"/>
          <w:szCs w:val="29"/>
        </w:rPr>
        <w:t>add­aircraft</w:t>
      </w:r>
      <w:proofErr w:type="spellEnd"/>
      <w:proofErr w:type="gramEnd"/>
      <w:r>
        <w:rPr>
          <w:rFonts w:ascii="Arial" w:hAnsi="Arial" w:cs="Arial"/>
          <w:color w:val="343434"/>
          <w:sz w:val="29"/>
          <w:szCs w:val="29"/>
        </w:rPr>
        <w:t xml:space="preserve"> = "add aircraft" SP </w:t>
      </w:r>
      <w:proofErr w:type="spellStart"/>
      <w:r>
        <w:rPr>
          <w:rFonts w:ascii="Arial" w:hAnsi="Arial" w:cs="Arial"/>
          <w:color w:val="343434"/>
          <w:sz w:val="29"/>
          <w:szCs w:val="29"/>
        </w:rPr>
        <w:t>aircraft­title</w:t>
      </w:r>
      <w:proofErr w:type="spellEnd"/>
      <w:r>
        <w:rPr>
          <w:rFonts w:ascii="Arial" w:hAnsi="Arial" w:cs="Arial"/>
          <w:color w:val="343434"/>
          <w:sz w:val="29"/>
          <w:szCs w:val="29"/>
        </w:rPr>
        <w:t xml:space="preserve"> SP </w:t>
      </w:r>
      <w:proofErr w:type="spellStart"/>
      <w:r>
        <w:rPr>
          <w:rFonts w:ascii="Arial" w:hAnsi="Arial" w:cs="Arial"/>
          <w:color w:val="343434"/>
          <w:sz w:val="29"/>
          <w:szCs w:val="29"/>
        </w:rPr>
        <w:t>number­of­seats</w:t>
      </w:r>
      <w:proofErr w:type="spellEnd"/>
      <w:r>
        <w:rPr>
          <w:rFonts w:ascii="Arial" w:hAnsi="Arial" w:cs="Arial"/>
          <w:color w:val="343434"/>
          <w:sz w:val="29"/>
          <w:szCs w:val="29"/>
        </w:rPr>
        <w:t xml:space="preserve"> </w:t>
      </w:r>
      <w:r>
        <w:rPr>
          <w:rFonts w:ascii="MS Mincho" w:eastAsia="MS Mincho" w:hAnsi="MS Mincho" w:cs="MS Mincho"/>
          <w:color w:val="000000"/>
        </w:rPr>
        <w:t> </w:t>
      </w:r>
    </w:p>
    <w:p w14:paraId="346A8A2A" w14:textId="77777777" w:rsidR="00103299" w:rsidRDefault="00103299" w:rsidP="00103299">
      <w:pPr>
        <w:widowControl w:val="0"/>
        <w:numPr>
          <w:ilvl w:val="0"/>
          <w:numId w:val="2"/>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w:t>
      </w:r>
      <w:proofErr w:type="spellStart"/>
      <w:r>
        <w:rPr>
          <w:rFonts w:ascii="Arial" w:hAnsi="Arial" w:cs="Arial"/>
          <w:color w:val="343434"/>
          <w:sz w:val="29"/>
          <w:szCs w:val="29"/>
        </w:rPr>
        <w:t>add­passenger</w:t>
      </w:r>
      <w:proofErr w:type="spellEnd"/>
      <w:proofErr w:type="gramEnd"/>
      <w:r>
        <w:rPr>
          <w:rFonts w:ascii="Arial" w:hAnsi="Arial" w:cs="Arial"/>
          <w:color w:val="343434"/>
          <w:sz w:val="29"/>
          <w:szCs w:val="29"/>
        </w:rPr>
        <w:t xml:space="preserve"> = "add" SP (</w:t>
      </w:r>
      <w:proofErr w:type="spellStart"/>
      <w:r>
        <w:rPr>
          <w:rFonts w:ascii="Arial" w:hAnsi="Arial" w:cs="Arial"/>
          <w:color w:val="343434"/>
          <w:sz w:val="29"/>
          <w:szCs w:val="29"/>
        </w:rPr>
        <w:t>general­passenger</w:t>
      </w:r>
      <w:proofErr w:type="spellEnd"/>
      <w:r>
        <w:rPr>
          <w:rFonts w:ascii="Arial" w:hAnsi="Arial" w:cs="Arial"/>
          <w:color w:val="343434"/>
          <w:sz w:val="29"/>
          <w:szCs w:val="29"/>
        </w:rPr>
        <w:t xml:space="preserve"> / </w:t>
      </w:r>
      <w:proofErr w:type="spellStart"/>
      <w:r>
        <w:rPr>
          <w:rFonts w:ascii="Arial" w:hAnsi="Arial" w:cs="Arial"/>
          <w:color w:val="343434"/>
          <w:sz w:val="29"/>
          <w:szCs w:val="29"/>
        </w:rPr>
        <w:t>airline­passenger</w:t>
      </w:r>
      <w:proofErr w:type="spellEnd"/>
      <w:r>
        <w:rPr>
          <w:rFonts w:ascii="Arial" w:hAnsi="Arial" w:cs="Arial"/>
          <w:color w:val="343434"/>
          <w:sz w:val="29"/>
          <w:szCs w:val="29"/>
        </w:rPr>
        <w:t xml:space="preserve"> / </w:t>
      </w:r>
      <w:proofErr w:type="spellStart"/>
      <w:r>
        <w:rPr>
          <w:rFonts w:ascii="Arial" w:hAnsi="Arial" w:cs="Arial"/>
          <w:color w:val="343434"/>
          <w:sz w:val="29"/>
          <w:szCs w:val="29"/>
        </w:rPr>
        <w:t>loyalty­passenger</w:t>
      </w:r>
      <w:proofErr w:type="spellEnd"/>
      <w:r>
        <w:rPr>
          <w:rFonts w:ascii="Arial" w:hAnsi="Arial" w:cs="Arial"/>
          <w:color w:val="343434"/>
          <w:sz w:val="29"/>
          <w:szCs w:val="29"/>
        </w:rPr>
        <w:t xml:space="preserve">) CRLF </w:t>
      </w:r>
      <w:r>
        <w:rPr>
          <w:rFonts w:ascii="MS Mincho" w:eastAsia="MS Mincho" w:hAnsi="MS Mincho" w:cs="MS Mincho"/>
          <w:color w:val="000000"/>
        </w:rPr>
        <w:t> </w:t>
      </w:r>
      <w:proofErr w:type="spellStart"/>
      <w:r>
        <w:rPr>
          <w:rFonts w:ascii="Arial" w:hAnsi="Arial" w:cs="Arial"/>
          <w:color w:val="343434"/>
          <w:sz w:val="29"/>
          <w:szCs w:val="29"/>
        </w:rPr>
        <w:t>general­passenger</w:t>
      </w:r>
      <w:proofErr w:type="spellEnd"/>
      <w:r>
        <w:rPr>
          <w:rFonts w:ascii="Arial" w:hAnsi="Arial" w:cs="Arial"/>
          <w:color w:val="343434"/>
          <w:sz w:val="29"/>
          <w:szCs w:val="29"/>
        </w:rPr>
        <w:t xml:space="preserve"> = "general" SP </w:t>
      </w:r>
      <w:proofErr w:type="spellStart"/>
      <w:r>
        <w:rPr>
          <w:rFonts w:ascii="Arial" w:hAnsi="Arial" w:cs="Arial"/>
          <w:color w:val="343434"/>
          <w:sz w:val="29"/>
          <w:szCs w:val="29"/>
        </w:rPr>
        <w:t>first­name</w:t>
      </w:r>
      <w:proofErr w:type="spellEnd"/>
      <w:r>
        <w:rPr>
          <w:rFonts w:ascii="Arial" w:hAnsi="Arial" w:cs="Arial"/>
          <w:color w:val="343434"/>
          <w:sz w:val="29"/>
          <w:szCs w:val="29"/>
        </w:rPr>
        <w:t xml:space="preserve"> SP age</w:t>
      </w:r>
      <w:r>
        <w:rPr>
          <w:rFonts w:ascii="MS Mincho" w:eastAsia="MS Mincho" w:hAnsi="MS Mincho" w:cs="MS Mincho"/>
          <w:color w:val="343434"/>
          <w:sz w:val="29"/>
          <w:szCs w:val="29"/>
        </w:rPr>
        <w:t> </w:t>
      </w:r>
      <w:proofErr w:type="spellStart"/>
      <w:r>
        <w:rPr>
          <w:rFonts w:ascii="Arial" w:hAnsi="Arial" w:cs="Arial"/>
          <w:color w:val="343434"/>
          <w:sz w:val="29"/>
          <w:szCs w:val="29"/>
        </w:rPr>
        <w:t>airline­passenger</w:t>
      </w:r>
      <w:proofErr w:type="spellEnd"/>
      <w:r>
        <w:rPr>
          <w:rFonts w:ascii="Arial" w:hAnsi="Arial" w:cs="Arial"/>
          <w:color w:val="343434"/>
          <w:sz w:val="29"/>
          <w:szCs w:val="29"/>
        </w:rPr>
        <w:t xml:space="preserve"> = "airline" SP </w:t>
      </w:r>
      <w:proofErr w:type="spellStart"/>
      <w:r>
        <w:rPr>
          <w:rFonts w:ascii="Arial" w:hAnsi="Arial" w:cs="Arial"/>
          <w:color w:val="343434"/>
          <w:sz w:val="29"/>
          <w:szCs w:val="29"/>
        </w:rPr>
        <w:t>first­name</w:t>
      </w:r>
      <w:proofErr w:type="spellEnd"/>
      <w:r>
        <w:rPr>
          <w:rFonts w:ascii="Arial" w:hAnsi="Arial" w:cs="Arial"/>
          <w:color w:val="343434"/>
          <w:sz w:val="29"/>
          <w:szCs w:val="29"/>
        </w:rPr>
        <w:t xml:space="preserve"> SP age</w:t>
      </w:r>
      <w:r>
        <w:rPr>
          <w:rFonts w:ascii="MS Mincho" w:eastAsia="MS Mincho" w:hAnsi="MS Mincho" w:cs="MS Mincho"/>
          <w:color w:val="343434"/>
          <w:sz w:val="29"/>
          <w:szCs w:val="29"/>
        </w:rPr>
        <w:t> </w:t>
      </w:r>
      <w:proofErr w:type="spellStart"/>
      <w:r>
        <w:rPr>
          <w:rFonts w:ascii="Arial" w:hAnsi="Arial" w:cs="Arial"/>
          <w:color w:val="343434"/>
          <w:sz w:val="29"/>
          <w:szCs w:val="29"/>
        </w:rPr>
        <w:t>loyalty­passenger</w:t>
      </w:r>
      <w:proofErr w:type="spellEnd"/>
      <w:r>
        <w:rPr>
          <w:rFonts w:ascii="Arial" w:hAnsi="Arial" w:cs="Arial"/>
          <w:color w:val="343434"/>
          <w:sz w:val="29"/>
          <w:szCs w:val="29"/>
        </w:rPr>
        <w:t xml:space="preserve"> = "loyalty" SP </w:t>
      </w:r>
      <w:proofErr w:type="spellStart"/>
      <w:r>
        <w:rPr>
          <w:rFonts w:ascii="Arial" w:hAnsi="Arial" w:cs="Arial"/>
          <w:color w:val="343434"/>
          <w:sz w:val="29"/>
          <w:szCs w:val="29"/>
        </w:rPr>
        <w:t>first­name</w:t>
      </w:r>
      <w:proofErr w:type="spellEnd"/>
      <w:r>
        <w:rPr>
          <w:rFonts w:ascii="Arial" w:hAnsi="Arial" w:cs="Arial"/>
          <w:color w:val="343434"/>
          <w:sz w:val="29"/>
          <w:szCs w:val="29"/>
        </w:rPr>
        <w:t xml:space="preserve"> SP age SP </w:t>
      </w:r>
      <w:proofErr w:type="spellStart"/>
      <w:r>
        <w:rPr>
          <w:rFonts w:ascii="Arial" w:hAnsi="Arial" w:cs="Arial"/>
          <w:color w:val="343434"/>
          <w:sz w:val="29"/>
          <w:szCs w:val="29"/>
        </w:rPr>
        <w:t>current­loyalty­points</w:t>
      </w:r>
      <w:proofErr w:type="spellEnd"/>
      <w:r>
        <w:rPr>
          <w:rFonts w:ascii="Arial" w:hAnsi="Arial" w:cs="Arial"/>
          <w:color w:val="343434"/>
          <w:sz w:val="29"/>
          <w:szCs w:val="29"/>
        </w:rPr>
        <w:t xml:space="preserve"> SP </w:t>
      </w:r>
      <w:proofErr w:type="spellStart"/>
      <w:r>
        <w:rPr>
          <w:rFonts w:ascii="Arial" w:hAnsi="Arial" w:cs="Arial"/>
          <w:color w:val="343434"/>
          <w:sz w:val="29"/>
          <w:szCs w:val="29"/>
        </w:rPr>
        <w:t>using­loyalty­points</w:t>
      </w:r>
      <w:proofErr w:type="spellEnd"/>
      <w:r>
        <w:rPr>
          <w:rFonts w:ascii="Arial" w:hAnsi="Arial" w:cs="Arial"/>
          <w:color w:val="343434"/>
          <w:sz w:val="29"/>
          <w:szCs w:val="29"/>
        </w:rPr>
        <w:t xml:space="preserve"> SP </w:t>
      </w:r>
      <w:proofErr w:type="spellStart"/>
      <w:r>
        <w:rPr>
          <w:rFonts w:ascii="Arial" w:hAnsi="Arial" w:cs="Arial"/>
          <w:color w:val="343434"/>
          <w:sz w:val="29"/>
          <w:szCs w:val="29"/>
        </w:rPr>
        <w:t>using­extra­baggage</w:t>
      </w:r>
      <w:proofErr w:type="spellEnd"/>
      <w:r>
        <w:rPr>
          <w:rFonts w:ascii="Arial" w:hAnsi="Arial" w:cs="Arial"/>
          <w:color w:val="343434"/>
          <w:sz w:val="29"/>
          <w:szCs w:val="29"/>
        </w:rPr>
        <w:t xml:space="preserve"> </w:t>
      </w:r>
      <w:r>
        <w:rPr>
          <w:rFonts w:ascii="MS Mincho" w:eastAsia="MS Mincho" w:hAnsi="MS Mincho" w:cs="MS Mincho"/>
          <w:color w:val="000000"/>
        </w:rPr>
        <w:t> </w:t>
      </w:r>
    </w:p>
    <w:p w14:paraId="76432B4C"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origin</w:t>
      </w:r>
      <w:proofErr w:type="gramEnd"/>
      <w:r>
        <w:rPr>
          <w:rFonts w:ascii="Arial" w:hAnsi="Arial" w:cs="Arial"/>
          <w:color w:val="343434"/>
          <w:sz w:val="29"/>
          <w:szCs w:val="29"/>
        </w:rPr>
        <w:t xml:space="preserve"> = identifier; the name of the origin city </w:t>
      </w:r>
      <w:r>
        <w:rPr>
          <w:rFonts w:ascii="MS Mincho" w:eastAsia="MS Mincho" w:hAnsi="MS Mincho" w:cs="MS Mincho"/>
          <w:color w:val="000000"/>
        </w:rPr>
        <w:t> </w:t>
      </w:r>
    </w:p>
    <w:p w14:paraId="09E0EBBD"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destination</w:t>
      </w:r>
      <w:proofErr w:type="gramEnd"/>
      <w:r>
        <w:rPr>
          <w:rFonts w:ascii="Arial" w:hAnsi="Arial" w:cs="Arial"/>
          <w:color w:val="343434"/>
          <w:sz w:val="29"/>
          <w:szCs w:val="29"/>
        </w:rPr>
        <w:t xml:space="preserve"> = identifier; the name of the destination city </w:t>
      </w:r>
      <w:r>
        <w:rPr>
          <w:rFonts w:ascii="MS Mincho" w:eastAsia="MS Mincho" w:hAnsi="MS Mincho" w:cs="MS Mincho"/>
          <w:color w:val="000000"/>
        </w:rPr>
        <w:t> </w:t>
      </w:r>
    </w:p>
    <w:p w14:paraId="14C05F25"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w:t>
      </w:r>
      <w:proofErr w:type="spellStart"/>
      <w:r>
        <w:rPr>
          <w:rFonts w:ascii="Arial" w:hAnsi="Arial" w:cs="Arial"/>
          <w:color w:val="343434"/>
          <w:sz w:val="29"/>
          <w:szCs w:val="29"/>
        </w:rPr>
        <w:t>cost­per­passenger</w:t>
      </w:r>
      <w:proofErr w:type="spellEnd"/>
      <w:proofErr w:type="gramEnd"/>
      <w:r>
        <w:rPr>
          <w:rFonts w:ascii="Arial" w:hAnsi="Arial" w:cs="Arial"/>
          <w:color w:val="343434"/>
          <w:sz w:val="29"/>
          <w:szCs w:val="29"/>
        </w:rPr>
        <w:t xml:space="preserve"> = numeric; the cost to the airline per passenger of flying the route in whole £ </w:t>
      </w:r>
      <w:r>
        <w:rPr>
          <w:rFonts w:ascii="MS Mincho" w:eastAsia="MS Mincho" w:hAnsi="MS Mincho" w:cs="MS Mincho"/>
          <w:color w:val="000000"/>
        </w:rPr>
        <w:t> </w:t>
      </w:r>
    </w:p>
    <w:p w14:paraId="330ECBBC"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w:t>
      </w:r>
      <w:proofErr w:type="spellStart"/>
      <w:r>
        <w:rPr>
          <w:rFonts w:ascii="Arial" w:hAnsi="Arial" w:cs="Arial"/>
          <w:color w:val="343434"/>
          <w:sz w:val="29"/>
          <w:szCs w:val="29"/>
        </w:rPr>
        <w:t>ticket­price</w:t>
      </w:r>
      <w:proofErr w:type="spellEnd"/>
      <w:proofErr w:type="gramEnd"/>
      <w:r>
        <w:rPr>
          <w:rFonts w:ascii="Arial" w:hAnsi="Arial" w:cs="Arial"/>
          <w:color w:val="343434"/>
          <w:sz w:val="29"/>
          <w:szCs w:val="29"/>
        </w:rPr>
        <w:t xml:space="preserve"> = numeric; the price of the ticket in whole £ </w:t>
      </w:r>
      <w:r>
        <w:rPr>
          <w:rFonts w:ascii="MS Mincho" w:eastAsia="MS Mincho" w:hAnsi="MS Mincho" w:cs="MS Mincho"/>
          <w:color w:val="000000"/>
        </w:rPr>
        <w:t> </w:t>
      </w:r>
    </w:p>
    <w:p w14:paraId="59AAB51A"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w:t>
      </w:r>
      <w:proofErr w:type="spellStart"/>
      <w:r>
        <w:rPr>
          <w:rFonts w:ascii="Arial" w:hAnsi="Arial" w:cs="Arial"/>
          <w:color w:val="343434"/>
          <w:sz w:val="29"/>
          <w:szCs w:val="29"/>
        </w:rPr>
        <w:t>minimum­takeoff­load­percentage</w:t>
      </w:r>
      <w:proofErr w:type="spellEnd"/>
      <w:proofErr w:type="gramEnd"/>
      <w:r>
        <w:rPr>
          <w:rFonts w:ascii="Arial" w:hAnsi="Arial" w:cs="Arial"/>
          <w:color w:val="343434"/>
          <w:sz w:val="29"/>
          <w:szCs w:val="29"/>
        </w:rPr>
        <w:t xml:space="preserve"> = percentage; the minimum percentage of the plane's capacity that must be used for the route to be able to </w:t>
      </w:r>
      <w:r>
        <w:rPr>
          <w:rFonts w:ascii="MS Mincho" w:eastAsia="MS Mincho" w:hAnsi="MS Mincho" w:cs="MS Mincho"/>
          <w:color w:val="000000"/>
        </w:rPr>
        <w:t> </w:t>
      </w:r>
      <w:r>
        <w:rPr>
          <w:rFonts w:ascii="Arial" w:hAnsi="Arial" w:cs="Arial"/>
          <w:color w:val="343434"/>
          <w:sz w:val="29"/>
          <w:szCs w:val="29"/>
        </w:rPr>
        <w:t xml:space="preserve">fly </w:t>
      </w:r>
      <w:proofErr w:type="spellStart"/>
      <w:r>
        <w:rPr>
          <w:rFonts w:ascii="Arial" w:hAnsi="Arial" w:cs="Arial"/>
          <w:color w:val="343434"/>
          <w:sz w:val="29"/>
          <w:szCs w:val="29"/>
        </w:rPr>
        <w:t>aircraft­title</w:t>
      </w:r>
      <w:proofErr w:type="spellEnd"/>
      <w:r>
        <w:rPr>
          <w:rFonts w:ascii="Arial" w:hAnsi="Arial" w:cs="Arial"/>
          <w:color w:val="343434"/>
          <w:sz w:val="29"/>
          <w:szCs w:val="29"/>
        </w:rPr>
        <w:t xml:space="preserve"> = identifier; the name of the plane </w:t>
      </w:r>
      <w:r>
        <w:rPr>
          <w:rFonts w:ascii="MS Mincho" w:eastAsia="MS Mincho" w:hAnsi="MS Mincho" w:cs="MS Mincho"/>
          <w:color w:val="000000"/>
        </w:rPr>
        <w:t> </w:t>
      </w:r>
    </w:p>
    <w:p w14:paraId="04F27D11"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w:t>
      </w:r>
      <w:proofErr w:type="spellStart"/>
      <w:r>
        <w:rPr>
          <w:rFonts w:ascii="Arial" w:hAnsi="Arial" w:cs="Arial"/>
          <w:color w:val="343434"/>
          <w:sz w:val="29"/>
          <w:szCs w:val="29"/>
        </w:rPr>
        <w:t>number­of­seats</w:t>
      </w:r>
      <w:proofErr w:type="spellEnd"/>
      <w:proofErr w:type="gramEnd"/>
      <w:r>
        <w:rPr>
          <w:rFonts w:ascii="Arial" w:hAnsi="Arial" w:cs="Arial"/>
          <w:color w:val="343434"/>
          <w:sz w:val="29"/>
          <w:szCs w:val="29"/>
        </w:rPr>
        <w:t xml:space="preserve"> = numeric; the total number of seats on the plane </w:t>
      </w:r>
      <w:r>
        <w:rPr>
          <w:rFonts w:ascii="MS Mincho" w:eastAsia="MS Mincho" w:hAnsi="MS Mincho" w:cs="MS Mincho"/>
          <w:color w:val="000000"/>
        </w:rPr>
        <w:t> </w:t>
      </w:r>
    </w:p>
    <w:p w14:paraId="65B4A7C0"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w:t>
      </w:r>
      <w:proofErr w:type="spellStart"/>
      <w:r>
        <w:rPr>
          <w:rFonts w:ascii="Arial" w:hAnsi="Arial" w:cs="Arial"/>
          <w:color w:val="343434"/>
          <w:sz w:val="29"/>
          <w:szCs w:val="29"/>
        </w:rPr>
        <w:t>first­name</w:t>
      </w:r>
      <w:proofErr w:type="spellEnd"/>
      <w:proofErr w:type="gramEnd"/>
      <w:r>
        <w:rPr>
          <w:rFonts w:ascii="Arial" w:hAnsi="Arial" w:cs="Arial"/>
          <w:color w:val="343434"/>
          <w:sz w:val="29"/>
          <w:szCs w:val="29"/>
        </w:rPr>
        <w:t xml:space="preserve"> = identifier; the first name of the passenger </w:t>
      </w:r>
      <w:r>
        <w:rPr>
          <w:rFonts w:ascii="MS Mincho" w:eastAsia="MS Mincho" w:hAnsi="MS Mincho" w:cs="MS Mincho"/>
          <w:color w:val="000000"/>
        </w:rPr>
        <w:t> </w:t>
      </w:r>
    </w:p>
    <w:p w14:paraId="5E9461E4"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000000"/>
          <w:kern w:val="1"/>
          <w:sz w:val="29"/>
          <w:szCs w:val="29"/>
        </w:rPr>
        <w:tab/>
      </w:r>
      <w:r>
        <w:rPr>
          <w:rFonts w:ascii="Arial" w:hAnsi="Arial" w:cs="Arial"/>
          <w:color w:val="000000"/>
          <w:kern w:val="1"/>
          <w:sz w:val="29"/>
          <w:szCs w:val="29"/>
        </w:rPr>
        <w:tab/>
      </w:r>
      <w:proofErr w:type="gramStart"/>
      <w:r>
        <w:rPr>
          <w:rFonts w:ascii="Arial" w:hAnsi="Arial" w:cs="Arial"/>
          <w:color w:val="000000"/>
          <w:sz w:val="29"/>
          <w:szCs w:val="29"/>
        </w:rPr>
        <w:t>●  </w:t>
      </w:r>
      <w:r>
        <w:rPr>
          <w:rFonts w:ascii="Arial" w:hAnsi="Arial" w:cs="Arial"/>
          <w:color w:val="343434"/>
          <w:sz w:val="29"/>
          <w:szCs w:val="29"/>
        </w:rPr>
        <w:t>age</w:t>
      </w:r>
      <w:proofErr w:type="gramEnd"/>
      <w:r>
        <w:rPr>
          <w:rFonts w:ascii="Arial" w:hAnsi="Arial" w:cs="Arial"/>
          <w:color w:val="343434"/>
          <w:sz w:val="29"/>
          <w:szCs w:val="29"/>
        </w:rPr>
        <w:t xml:space="preserve"> = numeric; the age of the passenger in years </w:t>
      </w:r>
      <w:r>
        <w:rPr>
          <w:rFonts w:ascii="MS Mincho" w:eastAsia="MS Mincho" w:hAnsi="MS Mincho" w:cs="MS Mincho"/>
          <w:color w:val="000000"/>
        </w:rPr>
        <w:t> </w:t>
      </w:r>
    </w:p>
    <w:p w14:paraId="7D7C4C4E"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w:t>
      </w:r>
      <w:proofErr w:type="spellStart"/>
      <w:r>
        <w:rPr>
          <w:rFonts w:ascii="Arial" w:hAnsi="Arial" w:cs="Arial"/>
          <w:color w:val="343434"/>
          <w:sz w:val="29"/>
          <w:szCs w:val="29"/>
        </w:rPr>
        <w:t>current­loyalty­points</w:t>
      </w:r>
      <w:proofErr w:type="spellEnd"/>
      <w:proofErr w:type="gramEnd"/>
      <w:r>
        <w:rPr>
          <w:rFonts w:ascii="Arial" w:hAnsi="Arial" w:cs="Arial"/>
          <w:color w:val="343434"/>
          <w:sz w:val="29"/>
          <w:szCs w:val="29"/>
        </w:rPr>
        <w:t xml:space="preserve"> = numeric; the number of loyalty points the customer currently has, before embarking on the; current flight </w:t>
      </w:r>
      <w:r>
        <w:rPr>
          <w:rFonts w:ascii="MS Mincho" w:eastAsia="MS Mincho" w:hAnsi="MS Mincho" w:cs="MS Mincho"/>
          <w:color w:val="000000"/>
        </w:rPr>
        <w:t> </w:t>
      </w:r>
    </w:p>
    <w:p w14:paraId="24883C6E"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w:t>
      </w:r>
      <w:proofErr w:type="spellStart"/>
      <w:r>
        <w:rPr>
          <w:rFonts w:ascii="Arial" w:hAnsi="Arial" w:cs="Arial"/>
          <w:color w:val="343434"/>
          <w:sz w:val="29"/>
          <w:szCs w:val="29"/>
        </w:rPr>
        <w:t>using­loyalty­point</w:t>
      </w:r>
      <w:proofErr w:type="spellEnd"/>
      <w:proofErr w:type="gramEnd"/>
      <w:r>
        <w:rPr>
          <w:rFonts w:ascii="Arial" w:hAnsi="Arial" w:cs="Arial"/>
          <w:color w:val="343434"/>
          <w:sz w:val="29"/>
          <w:szCs w:val="29"/>
        </w:rPr>
        <w:t xml:space="preserve"> = </w:t>
      </w:r>
      <w:proofErr w:type="spellStart"/>
      <w:r>
        <w:rPr>
          <w:rFonts w:ascii="Arial" w:hAnsi="Arial" w:cs="Arial"/>
          <w:color w:val="343434"/>
          <w:sz w:val="29"/>
          <w:szCs w:val="29"/>
        </w:rPr>
        <w:t>boolean</w:t>
      </w:r>
      <w:proofErr w:type="spellEnd"/>
      <w:r>
        <w:rPr>
          <w:rFonts w:ascii="Arial" w:hAnsi="Arial" w:cs="Arial"/>
          <w:color w:val="343434"/>
          <w:sz w:val="29"/>
          <w:szCs w:val="29"/>
        </w:rPr>
        <w:t xml:space="preserve">; whether or not the passenger is using loyalty points to pay for the flight if the number of loyalty points is less </w:t>
      </w:r>
      <w:r>
        <w:rPr>
          <w:rFonts w:ascii="MS Mincho" w:eastAsia="MS Mincho" w:hAnsi="MS Mincho" w:cs="MS Mincho"/>
          <w:color w:val="000000"/>
        </w:rPr>
        <w:t> </w:t>
      </w:r>
      <w:r>
        <w:rPr>
          <w:rFonts w:ascii="Arial" w:hAnsi="Arial" w:cs="Arial"/>
          <w:color w:val="343434"/>
          <w:sz w:val="29"/>
          <w:szCs w:val="29"/>
        </w:rPr>
        <w:t xml:space="preserve">than the ticket cost then the customer pays the remainder </w:t>
      </w:r>
      <w:r>
        <w:rPr>
          <w:rFonts w:ascii="MS Mincho" w:eastAsia="MS Mincho" w:hAnsi="MS Mincho" w:cs="MS Mincho"/>
          <w:color w:val="000000"/>
        </w:rPr>
        <w:t> </w:t>
      </w:r>
    </w:p>
    <w:p w14:paraId="1983179D"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w:t>
      </w:r>
      <w:proofErr w:type="spellStart"/>
      <w:r>
        <w:rPr>
          <w:rFonts w:ascii="Arial" w:hAnsi="Arial" w:cs="Arial"/>
          <w:color w:val="343434"/>
          <w:sz w:val="29"/>
          <w:szCs w:val="29"/>
        </w:rPr>
        <w:t>using­extra­baggage</w:t>
      </w:r>
      <w:proofErr w:type="spellEnd"/>
      <w:proofErr w:type="gramEnd"/>
      <w:r>
        <w:rPr>
          <w:rFonts w:ascii="Arial" w:hAnsi="Arial" w:cs="Arial"/>
          <w:color w:val="343434"/>
          <w:sz w:val="29"/>
          <w:szCs w:val="29"/>
        </w:rPr>
        <w:t xml:space="preserve"> = </w:t>
      </w:r>
      <w:proofErr w:type="spellStart"/>
      <w:r>
        <w:rPr>
          <w:rFonts w:ascii="Arial" w:hAnsi="Arial" w:cs="Arial"/>
          <w:color w:val="343434"/>
          <w:sz w:val="29"/>
          <w:szCs w:val="29"/>
        </w:rPr>
        <w:t>boolean</w:t>
      </w:r>
      <w:proofErr w:type="spellEnd"/>
      <w:r>
        <w:rPr>
          <w:rFonts w:ascii="Arial" w:hAnsi="Arial" w:cs="Arial"/>
          <w:color w:val="343434"/>
          <w:sz w:val="29"/>
          <w:szCs w:val="29"/>
        </w:rPr>
        <w:t xml:space="preserve">; whether or not the passenger is bringing an extra bag </w:t>
      </w:r>
      <w:r>
        <w:rPr>
          <w:rFonts w:ascii="MS Mincho" w:eastAsia="MS Mincho" w:hAnsi="MS Mincho" w:cs="MS Mincho"/>
          <w:color w:val="000000"/>
        </w:rPr>
        <w:t> </w:t>
      </w:r>
    </w:p>
    <w:p w14:paraId="552D98BB"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percentage</w:t>
      </w:r>
      <w:proofErr w:type="gramEnd"/>
      <w:r>
        <w:rPr>
          <w:rFonts w:ascii="Arial" w:hAnsi="Arial" w:cs="Arial"/>
          <w:color w:val="343434"/>
          <w:sz w:val="29"/>
          <w:szCs w:val="29"/>
        </w:rPr>
        <w:t xml:space="preserve"> = %d0­100 </w:t>
      </w:r>
      <w:r>
        <w:rPr>
          <w:rFonts w:ascii="MS Mincho" w:eastAsia="MS Mincho" w:hAnsi="MS Mincho" w:cs="MS Mincho"/>
          <w:color w:val="000000"/>
        </w:rPr>
        <w:t> </w:t>
      </w:r>
    </w:p>
    <w:p w14:paraId="51492EB3" w14:textId="77777777" w:rsidR="00103299" w:rsidRDefault="00103299" w:rsidP="00103299">
      <w:pPr>
        <w:widowControl w:val="0"/>
        <w:numPr>
          <w:ilvl w:val="0"/>
          <w:numId w:val="3"/>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identifier</w:t>
      </w:r>
      <w:proofErr w:type="gramEnd"/>
      <w:r>
        <w:rPr>
          <w:rFonts w:ascii="Arial" w:hAnsi="Arial" w:cs="Arial"/>
          <w:color w:val="343434"/>
          <w:sz w:val="29"/>
          <w:szCs w:val="29"/>
        </w:rPr>
        <w:t xml:space="preserve"> = 1*ALPHA </w:t>
      </w:r>
      <w:r>
        <w:rPr>
          <w:rFonts w:ascii="MS Mincho" w:eastAsia="MS Mincho" w:hAnsi="MS Mincho" w:cs="MS Mincho"/>
          <w:color w:val="000000"/>
        </w:rPr>
        <w:t> </w:t>
      </w:r>
    </w:p>
    <w:p w14:paraId="7F917106" w14:textId="77777777" w:rsidR="00103299" w:rsidRDefault="00103299" w:rsidP="00103299">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7BC001A1" wp14:editId="100B6D49">
            <wp:extent cx="3900805" cy="1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0805" cy="13335"/>
                    </a:xfrm>
                    <a:prstGeom prst="rect">
                      <a:avLst/>
                    </a:prstGeom>
                    <a:noFill/>
                    <a:ln>
                      <a:noFill/>
                    </a:ln>
                  </pic:spPr>
                </pic:pic>
              </a:graphicData>
            </a:graphic>
          </wp:inline>
        </w:drawing>
      </w:r>
      <w:r>
        <w:rPr>
          <w:rFonts w:ascii="Times" w:hAnsi="Times" w:cs="Times"/>
          <w:color w:val="000000"/>
        </w:rPr>
        <w:t xml:space="preserve"> </w:t>
      </w:r>
    </w:p>
    <w:p w14:paraId="09A9F7E2" w14:textId="77777777" w:rsidR="00103299" w:rsidRDefault="00103299" w:rsidP="00103299">
      <w:pPr>
        <w:widowControl w:val="0"/>
        <w:numPr>
          <w:ilvl w:val="0"/>
          <w:numId w:val="4"/>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numeric</w:t>
      </w:r>
      <w:proofErr w:type="gramEnd"/>
      <w:r>
        <w:rPr>
          <w:rFonts w:ascii="Arial" w:hAnsi="Arial" w:cs="Arial"/>
          <w:color w:val="343434"/>
          <w:sz w:val="29"/>
          <w:szCs w:val="29"/>
        </w:rPr>
        <w:t xml:space="preserve"> = 1*DIGIT </w:t>
      </w:r>
      <w:r>
        <w:rPr>
          <w:rFonts w:ascii="MS Mincho" w:eastAsia="MS Mincho" w:hAnsi="MS Mincho" w:cs="MS Mincho"/>
          <w:color w:val="000000"/>
        </w:rPr>
        <w:t> </w:t>
      </w:r>
    </w:p>
    <w:p w14:paraId="58974096" w14:textId="77777777" w:rsidR="00103299" w:rsidRDefault="00103299" w:rsidP="00103299">
      <w:pPr>
        <w:widowControl w:val="0"/>
        <w:numPr>
          <w:ilvl w:val="0"/>
          <w:numId w:val="4"/>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w:t>
      </w:r>
      <w:proofErr w:type="spellStart"/>
      <w:r>
        <w:rPr>
          <w:rFonts w:ascii="Arial" w:hAnsi="Arial" w:cs="Arial"/>
          <w:color w:val="343434"/>
          <w:sz w:val="29"/>
          <w:szCs w:val="29"/>
        </w:rPr>
        <w:t>boolean</w:t>
      </w:r>
      <w:proofErr w:type="spellEnd"/>
      <w:proofErr w:type="gramEnd"/>
      <w:r>
        <w:rPr>
          <w:rFonts w:ascii="Arial" w:hAnsi="Arial" w:cs="Arial"/>
          <w:color w:val="343434"/>
          <w:sz w:val="29"/>
          <w:szCs w:val="29"/>
        </w:rPr>
        <w:t xml:space="preserve"> = "TRUE" / "FALSE" </w:t>
      </w:r>
      <w:r>
        <w:rPr>
          <w:rFonts w:ascii="MS Mincho" w:eastAsia="MS Mincho" w:hAnsi="MS Mincho" w:cs="MS Mincho"/>
          <w:color w:val="000000"/>
        </w:rPr>
        <w:t> </w:t>
      </w:r>
      <w:r>
        <w:rPr>
          <w:rFonts w:ascii="Arial" w:hAnsi="Arial" w:cs="Arial"/>
          <w:color w:val="343434"/>
          <w:sz w:val="29"/>
          <w:szCs w:val="29"/>
        </w:rPr>
        <w:t>Output</w:t>
      </w:r>
      <w:r>
        <w:rPr>
          <w:rFonts w:ascii="MS Mincho" w:eastAsia="MS Mincho" w:hAnsi="MS Mincho" w:cs="MS Mincho"/>
          <w:color w:val="343434"/>
          <w:sz w:val="29"/>
          <w:szCs w:val="29"/>
        </w:rPr>
        <w:t> </w:t>
      </w:r>
      <w:r>
        <w:rPr>
          <w:rFonts w:ascii="Arial" w:hAnsi="Arial" w:cs="Arial"/>
          <w:color w:val="343434"/>
          <w:sz w:val="29"/>
          <w:szCs w:val="29"/>
        </w:rPr>
        <w:t xml:space="preserve">Your program should read the input file, compute a flight summary report and write it to the output file in the following format, again in ABNF: </w:t>
      </w:r>
      <w:proofErr w:type="spellStart"/>
      <w:r>
        <w:rPr>
          <w:rFonts w:ascii="Arial" w:hAnsi="Arial" w:cs="Arial"/>
          <w:color w:val="343434"/>
          <w:sz w:val="29"/>
          <w:szCs w:val="29"/>
        </w:rPr>
        <w:t>output­line</w:t>
      </w:r>
      <w:proofErr w:type="spellEnd"/>
      <w:r>
        <w:rPr>
          <w:rFonts w:ascii="Arial" w:hAnsi="Arial" w:cs="Arial"/>
          <w:color w:val="343434"/>
          <w:sz w:val="29"/>
          <w:szCs w:val="29"/>
        </w:rPr>
        <w:t xml:space="preserve"> </w:t>
      </w:r>
      <w:r>
        <w:rPr>
          <w:rFonts w:ascii="MS Mincho" w:eastAsia="MS Mincho" w:hAnsi="MS Mincho" w:cs="MS Mincho"/>
          <w:color w:val="000000"/>
        </w:rPr>
        <w:t> </w:t>
      </w:r>
      <w:proofErr w:type="spellStart"/>
      <w:r>
        <w:rPr>
          <w:rFonts w:ascii="Arial" w:hAnsi="Arial" w:cs="Arial"/>
          <w:color w:val="343434"/>
          <w:sz w:val="29"/>
          <w:szCs w:val="29"/>
        </w:rPr>
        <w:t>total­passenger­count</w:t>
      </w:r>
      <w:proofErr w:type="spellEnd"/>
      <w:r>
        <w:rPr>
          <w:rFonts w:ascii="Arial" w:hAnsi="Arial" w:cs="Arial"/>
          <w:color w:val="343434"/>
          <w:sz w:val="29"/>
          <w:szCs w:val="29"/>
        </w:rPr>
        <w:t xml:space="preserve"> SP </w:t>
      </w:r>
      <w:proofErr w:type="spellStart"/>
      <w:r>
        <w:rPr>
          <w:rFonts w:ascii="Arial" w:hAnsi="Arial" w:cs="Arial"/>
          <w:color w:val="343434"/>
          <w:sz w:val="29"/>
          <w:szCs w:val="29"/>
        </w:rPr>
        <w:t>general­passenger­count</w:t>
      </w:r>
      <w:proofErr w:type="spellEnd"/>
      <w:r>
        <w:rPr>
          <w:rFonts w:ascii="Arial" w:hAnsi="Arial" w:cs="Arial"/>
          <w:color w:val="343434"/>
          <w:sz w:val="29"/>
          <w:szCs w:val="29"/>
        </w:rPr>
        <w:t xml:space="preserve"> SP </w:t>
      </w:r>
      <w:proofErr w:type="spellStart"/>
      <w:r>
        <w:rPr>
          <w:rFonts w:ascii="Arial" w:hAnsi="Arial" w:cs="Arial"/>
          <w:color w:val="343434"/>
          <w:sz w:val="29"/>
          <w:szCs w:val="29"/>
        </w:rPr>
        <w:t>airline­passenger­count</w:t>
      </w:r>
      <w:proofErr w:type="spellEnd"/>
      <w:r>
        <w:rPr>
          <w:rFonts w:ascii="Arial" w:hAnsi="Arial" w:cs="Arial"/>
          <w:color w:val="343434"/>
          <w:sz w:val="29"/>
          <w:szCs w:val="29"/>
        </w:rPr>
        <w:t xml:space="preserve"> SP </w:t>
      </w:r>
      <w:proofErr w:type="spellStart"/>
      <w:r>
        <w:rPr>
          <w:rFonts w:ascii="Arial" w:hAnsi="Arial" w:cs="Arial"/>
          <w:color w:val="343434"/>
          <w:sz w:val="29"/>
          <w:szCs w:val="29"/>
        </w:rPr>
        <w:t>loyalty­passenger­count</w:t>
      </w:r>
      <w:proofErr w:type="spellEnd"/>
      <w:r>
        <w:rPr>
          <w:rFonts w:ascii="Arial" w:hAnsi="Arial" w:cs="Arial"/>
          <w:color w:val="343434"/>
          <w:sz w:val="29"/>
          <w:szCs w:val="29"/>
        </w:rPr>
        <w:t xml:space="preserve"> SP </w:t>
      </w:r>
      <w:proofErr w:type="spellStart"/>
      <w:r>
        <w:rPr>
          <w:rFonts w:ascii="Arial" w:hAnsi="Arial" w:cs="Arial"/>
          <w:color w:val="343434"/>
          <w:sz w:val="29"/>
          <w:szCs w:val="29"/>
        </w:rPr>
        <w:t>total­number­of­bags</w:t>
      </w:r>
      <w:proofErr w:type="spellEnd"/>
      <w:r>
        <w:rPr>
          <w:rFonts w:ascii="Arial" w:hAnsi="Arial" w:cs="Arial"/>
          <w:color w:val="343434"/>
          <w:sz w:val="29"/>
          <w:szCs w:val="29"/>
        </w:rPr>
        <w:t xml:space="preserve"> SP </w:t>
      </w:r>
      <w:proofErr w:type="spellStart"/>
      <w:r>
        <w:rPr>
          <w:rFonts w:ascii="Arial" w:hAnsi="Arial" w:cs="Arial"/>
          <w:color w:val="343434"/>
          <w:sz w:val="29"/>
          <w:szCs w:val="29"/>
        </w:rPr>
        <w:t>total­loyalty­points­redeemed</w:t>
      </w:r>
      <w:proofErr w:type="spellEnd"/>
      <w:r>
        <w:rPr>
          <w:rFonts w:ascii="Arial" w:hAnsi="Arial" w:cs="Arial"/>
          <w:color w:val="343434"/>
          <w:sz w:val="29"/>
          <w:szCs w:val="29"/>
        </w:rPr>
        <w:t xml:space="preserve"> SP </w:t>
      </w:r>
      <w:proofErr w:type="spellStart"/>
      <w:r>
        <w:rPr>
          <w:rFonts w:ascii="Arial" w:hAnsi="Arial" w:cs="Arial"/>
          <w:color w:val="343434"/>
          <w:sz w:val="29"/>
          <w:szCs w:val="29"/>
        </w:rPr>
        <w:t>total­cost­of­flight</w:t>
      </w:r>
      <w:proofErr w:type="spellEnd"/>
      <w:r>
        <w:rPr>
          <w:rFonts w:ascii="Arial" w:hAnsi="Arial" w:cs="Arial"/>
          <w:color w:val="343434"/>
          <w:sz w:val="29"/>
          <w:szCs w:val="29"/>
        </w:rPr>
        <w:t xml:space="preserve"> SP </w:t>
      </w:r>
      <w:proofErr w:type="spellStart"/>
      <w:r>
        <w:rPr>
          <w:rFonts w:ascii="Arial" w:hAnsi="Arial" w:cs="Arial"/>
          <w:color w:val="343434"/>
          <w:sz w:val="29"/>
          <w:szCs w:val="29"/>
        </w:rPr>
        <w:t>total­unadjusted­ticket­revenue</w:t>
      </w:r>
      <w:proofErr w:type="spellEnd"/>
      <w:r>
        <w:rPr>
          <w:rFonts w:ascii="Arial" w:hAnsi="Arial" w:cs="Arial"/>
          <w:color w:val="343434"/>
          <w:sz w:val="29"/>
          <w:szCs w:val="29"/>
        </w:rPr>
        <w:t xml:space="preserve"> SP </w:t>
      </w:r>
      <w:proofErr w:type="spellStart"/>
      <w:r>
        <w:rPr>
          <w:rFonts w:ascii="Arial" w:hAnsi="Arial" w:cs="Arial"/>
          <w:color w:val="343434"/>
          <w:sz w:val="29"/>
          <w:szCs w:val="29"/>
        </w:rPr>
        <w:t>total­adjusted­revenue</w:t>
      </w:r>
      <w:proofErr w:type="spellEnd"/>
      <w:r>
        <w:rPr>
          <w:rFonts w:ascii="Arial" w:hAnsi="Arial" w:cs="Arial"/>
          <w:color w:val="343434"/>
          <w:sz w:val="29"/>
          <w:szCs w:val="29"/>
        </w:rPr>
        <w:t xml:space="preserve"> SP </w:t>
      </w:r>
      <w:proofErr w:type="spellStart"/>
      <w:r>
        <w:rPr>
          <w:rFonts w:ascii="Arial" w:hAnsi="Arial" w:cs="Arial"/>
          <w:color w:val="343434"/>
          <w:sz w:val="29"/>
          <w:szCs w:val="29"/>
        </w:rPr>
        <w:t>can­flight­proceed</w:t>
      </w:r>
      <w:proofErr w:type="spellEnd"/>
      <w:r>
        <w:rPr>
          <w:rFonts w:ascii="Arial" w:hAnsi="Arial" w:cs="Arial"/>
          <w:color w:val="343434"/>
          <w:sz w:val="29"/>
          <w:szCs w:val="29"/>
        </w:rPr>
        <w:t xml:space="preserve"> </w:t>
      </w:r>
      <w:r>
        <w:rPr>
          <w:rFonts w:ascii="MS Mincho" w:eastAsia="MS Mincho" w:hAnsi="MS Mincho" w:cs="MS Mincho"/>
          <w:color w:val="000000"/>
        </w:rPr>
        <w:t> </w:t>
      </w:r>
      <w:proofErr w:type="spellStart"/>
      <w:r>
        <w:rPr>
          <w:rFonts w:ascii="Arial" w:hAnsi="Arial" w:cs="Arial"/>
          <w:color w:val="343434"/>
          <w:sz w:val="29"/>
          <w:szCs w:val="29"/>
        </w:rPr>
        <w:t>total­passenger­count</w:t>
      </w:r>
      <w:proofErr w:type="spellEnd"/>
      <w:r>
        <w:rPr>
          <w:rFonts w:ascii="Arial" w:hAnsi="Arial" w:cs="Arial"/>
          <w:color w:val="343434"/>
          <w:sz w:val="29"/>
          <w:szCs w:val="29"/>
        </w:rPr>
        <w:t xml:space="preserve"> = numeric; total number of passengers on the flight</w:t>
      </w:r>
      <w:r>
        <w:rPr>
          <w:rFonts w:ascii="MS Mincho" w:eastAsia="MS Mincho" w:hAnsi="MS Mincho" w:cs="MS Mincho"/>
          <w:color w:val="343434"/>
          <w:sz w:val="29"/>
          <w:szCs w:val="29"/>
        </w:rPr>
        <w:t> </w:t>
      </w:r>
      <w:proofErr w:type="spellStart"/>
      <w:r>
        <w:rPr>
          <w:rFonts w:ascii="Arial" w:hAnsi="Arial" w:cs="Arial"/>
          <w:color w:val="343434"/>
          <w:sz w:val="29"/>
          <w:szCs w:val="29"/>
        </w:rPr>
        <w:t>general­passenger­count</w:t>
      </w:r>
      <w:proofErr w:type="spellEnd"/>
      <w:r>
        <w:rPr>
          <w:rFonts w:ascii="Arial" w:hAnsi="Arial" w:cs="Arial"/>
          <w:color w:val="343434"/>
          <w:sz w:val="29"/>
          <w:szCs w:val="29"/>
        </w:rPr>
        <w:t xml:space="preserve"> = numeric; number of general passengers on the flight</w:t>
      </w:r>
      <w:r>
        <w:rPr>
          <w:rFonts w:ascii="MS Mincho" w:eastAsia="MS Mincho" w:hAnsi="MS Mincho" w:cs="MS Mincho"/>
          <w:color w:val="343434"/>
          <w:sz w:val="29"/>
          <w:szCs w:val="29"/>
        </w:rPr>
        <w:t> </w:t>
      </w:r>
      <w:proofErr w:type="spellStart"/>
      <w:r>
        <w:rPr>
          <w:rFonts w:ascii="Arial" w:hAnsi="Arial" w:cs="Arial"/>
          <w:color w:val="343434"/>
          <w:sz w:val="29"/>
          <w:szCs w:val="29"/>
        </w:rPr>
        <w:t>airline­passenger­count</w:t>
      </w:r>
      <w:proofErr w:type="spellEnd"/>
      <w:r>
        <w:rPr>
          <w:rFonts w:ascii="Arial" w:hAnsi="Arial" w:cs="Arial"/>
          <w:color w:val="343434"/>
          <w:sz w:val="29"/>
          <w:szCs w:val="29"/>
        </w:rPr>
        <w:t xml:space="preserve"> = numeric; number of airline passengers on the flight</w:t>
      </w:r>
      <w:r>
        <w:rPr>
          <w:rFonts w:ascii="MS Mincho" w:eastAsia="MS Mincho" w:hAnsi="MS Mincho" w:cs="MS Mincho"/>
          <w:color w:val="343434"/>
          <w:sz w:val="29"/>
          <w:szCs w:val="29"/>
        </w:rPr>
        <w:t> </w:t>
      </w:r>
      <w:proofErr w:type="spellStart"/>
      <w:r>
        <w:rPr>
          <w:rFonts w:ascii="Arial" w:hAnsi="Arial" w:cs="Arial"/>
          <w:color w:val="343434"/>
          <w:sz w:val="29"/>
          <w:szCs w:val="29"/>
        </w:rPr>
        <w:t>loyalty­passenger­count</w:t>
      </w:r>
      <w:proofErr w:type="spellEnd"/>
      <w:r>
        <w:rPr>
          <w:rFonts w:ascii="Arial" w:hAnsi="Arial" w:cs="Arial"/>
          <w:color w:val="343434"/>
          <w:sz w:val="29"/>
          <w:szCs w:val="29"/>
        </w:rPr>
        <w:t xml:space="preserve"> numeric; number of loyalty passengers on the flight</w:t>
      </w:r>
      <w:r>
        <w:rPr>
          <w:rFonts w:ascii="MS Mincho" w:eastAsia="MS Mincho" w:hAnsi="MS Mincho" w:cs="MS Mincho"/>
          <w:color w:val="343434"/>
          <w:sz w:val="29"/>
          <w:szCs w:val="29"/>
        </w:rPr>
        <w:t> </w:t>
      </w:r>
      <w:proofErr w:type="spellStart"/>
      <w:r>
        <w:rPr>
          <w:rFonts w:ascii="Arial" w:hAnsi="Arial" w:cs="Arial"/>
          <w:color w:val="343434"/>
          <w:sz w:val="29"/>
          <w:szCs w:val="29"/>
        </w:rPr>
        <w:t>total­number­of­bags</w:t>
      </w:r>
      <w:proofErr w:type="spellEnd"/>
      <w:r>
        <w:rPr>
          <w:rFonts w:ascii="Arial" w:hAnsi="Arial" w:cs="Arial"/>
          <w:color w:val="343434"/>
          <w:sz w:val="29"/>
          <w:szCs w:val="29"/>
        </w:rPr>
        <w:t xml:space="preserve"> = numeric; the total number of bags on the plane</w:t>
      </w:r>
      <w:r>
        <w:rPr>
          <w:rFonts w:ascii="MS Mincho" w:eastAsia="MS Mincho" w:hAnsi="MS Mincho" w:cs="MS Mincho"/>
          <w:color w:val="343434"/>
          <w:sz w:val="29"/>
          <w:szCs w:val="29"/>
        </w:rPr>
        <w:t> </w:t>
      </w:r>
      <w:proofErr w:type="spellStart"/>
      <w:r>
        <w:rPr>
          <w:rFonts w:ascii="Arial" w:hAnsi="Arial" w:cs="Arial"/>
          <w:color w:val="343434"/>
          <w:sz w:val="29"/>
          <w:szCs w:val="29"/>
        </w:rPr>
        <w:t>total­loyalty­points­redeemed</w:t>
      </w:r>
      <w:proofErr w:type="spellEnd"/>
      <w:r>
        <w:rPr>
          <w:rFonts w:ascii="Arial" w:hAnsi="Arial" w:cs="Arial"/>
          <w:color w:val="343434"/>
          <w:sz w:val="29"/>
          <w:szCs w:val="29"/>
        </w:rPr>
        <w:t xml:space="preserve"> = numeric; the total number of loyalty points redeemed by all passengers</w:t>
      </w:r>
      <w:r>
        <w:rPr>
          <w:rFonts w:ascii="MS Mincho" w:eastAsia="MS Mincho" w:hAnsi="MS Mincho" w:cs="MS Mincho"/>
          <w:color w:val="343434"/>
          <w:sz w:val="29"/>
          <w:szCs w:val="29"/>
        </w:rPr>
        <w:t> </w:t>
      </w:r>
      <w:proofErr w:type="spellStart"/>
      <w:r>
        <w:rPr>
          <w:rFonts w:ascii="Arial" w:hAnsi="Arial" w:cs="Arial"/>
          <w:color w:val="343434"/>
          <w:sz w:val="29"/>
          <w:szCs w:val="29"/>
        </w:rPr>
        <w:t>total­cost­of­flight</w:t>
      </w:r>
      <w:proofErr w:type="spellEnd"/>
      <w:r>
        <w:rPr>
          <w:rFonts w:ascii="Arial" w:hAnsi="Arial" w:cs="Arial"/>
          <w:color w:val="343434"/>
          <w:sz w:val="29"/>
          <w:szCs w:val="29"/>
        </w:rPr>
        <w:t xml:space="preserve"> = numeric; the total cost to the airline of running the flight</w:t>
      </w:r>
      <w:r>
        <w:rPr>
          <w:rFonts w:ascii="MS Mincho" w:eastAsia="MS Mincho" w:hAnsi="MS Mincho" w:cs="MS Mincho"/>
          <w:color w:val="343434"/>
          <w:sz w:val="29"/>
          <w:szCs w:val="29"/>
        </w:rPr>
        <w:t> </w:t>
      </w:r>
      <w:proofErr w:type="spellStart"/>
      <w:r>
        <w:rPr>
          <w:rFonts w:ascii="Arial" w:hAnsi="Arial" w:cs="Arial"/>
          <w:color w:val="343434"/>
          <w:sz w:val="29"/>
          <w:szCs w:val="29"/>
        </w:rPr>
        <w:t>total­unadjusted­ticket­revenue</w:t>
      </w:r>
      <w:proofErr w:type="spellEnd"/>
      <w:r>
        <w:rPr>
          <w:rFonts w:ascii="Arial" w:hAnsi="Arial" w:cs="Arial"/>
          <w:color w:val="343434"/>
          <w:sz w:val="29"/>
          <w:szCs w:val="29"/>
        </w:rPr>
        <w:t xml:space="preserve"> = </w:t>
      </w:r>
      <w:proofErr w:type="gramStart"/>
      <w:r>
        <w:rPr>
          <w:rFonts w:ascii="Arial" w:hAnsi="Arial" w:cs="Arial"/>
          <w:color w:val="343434"/>
          <w:sz w:val="29"/>
          <w:szCs w:val="29"/>
        </w:rPr>
        <w:t>numeric ;</w:t>
      </w:r>
      <w:proofErr w:type="gramEnd"/>
      <w:r>
        <w:rPr>
          <w:rFonts w:ascii="Arial" w:hAnsi="Arial" w:cs="Arial"/>
          <w:color w:val="343434"/>
          <w:sz w:val="29"/>
          <w:szCs w:val="29"/>
        </w:rPr>
        <w:t xml:space="preserve"> the total ticket revenue, ignoring loyalty and airline passenger adjustments </w:t>
      </w:r>
      <w:proofErr w:type="spellStart"/>
      <w:r>
        <w:rPr>
          <w:rFonts w:ascii="Arial" w:hAnsi="Arial" w:cs="Arial"/>
          <w:color w:val="343434"/>
          <w:sz w:val="29"/>
          <w:szCs w:val="29"/>
        </w:rPr>
        <w:t>total­adjusted­revenue</w:t>
      </w:r>
      <w:proofErr w:type="spellEnd"/>
      <w:r>
        <w:rPr>
          <w:rFonts w:ascii="Arial" w:hAnsi="Arial" w:cs="Arial"/>
          <w:color w:val="343434"/>
          <w:sz w:val="29"/>
          <w:szCs w:val="29"/>
        </w:rPr>
        <w:t xml:space="preserve"> = numeric; the total ticket revenue, after adjusting for loyalty members points and airline passengers </w:t>
      </w:r>
      <w:proofErr w:type="spellStart"/>
      <w:r>
        <w:rPr>
          <w:rFonts w:ascii="Arial" w:hAnsi="Arial" w:cs="Arial"/>
          <w:color w:val="343434"/>
          <w:sz w:val="29"/>
          <w:szCs w:val="29"/>
        </w:rPr>
        <w:t>can­flight­proceed</w:t>
      </w:r>
      <w:proofErr w:type="spellEnd"/>
      <w:r>
        <w:rPr>
          <w:rFonts w:ascii="Arial" w:hAnsi="Arial" w:cs="Arial"/>
          <w:color w:val="343434"/>
          <w:sz w:val="29"/>
          <w:szCs w:val="29"/>
        </w:rPr>
        <w:t xml:space="preserve"> = </w:t>
      </w:r>
      <w:proofErr w:type="spellStart"/>
      <w:r>
        <w:rPr>
          <w:rFonts w:ascii="Arial" w:hAnsi="Arial" w:cs="Arial"/>
          <w:color w:val="343434"/>
          <w:sz w:val="29"/>
          <w:szCs w:val="29"/>
        </w:rPr>
        <w:t>boolean</w:t>
      </w:r>
      <w:proofErr w:type="spellEnd"/>
      <w:r>
        <w:rPr>
          <w:rFonts w:ascii="Arial" w:hAnsi="Arial" w:cs="Arial"/>
          <w:color w:val="343434"/>
          <w:sz w:val="29"/>
          <w:szCs w:val="29"/>
        </w:rPr>
        <w:t xml:space="preserve"> ; can the flight proceed, according to the rules defined below </w:t>
      </w:r>
      <w:r>
        <w:rPr>
          <w:rFonts w:ascii="MS Mincho" w:eastAsia="MS Mincho" w:hAnsi="MS Mincho" w:cs="MS Mincho"/>
          <w:color w:val="000000"/>
        </w:rPr>
        <w:t> </w:t>
      </w:r>
      <w:r>
        <w:rPr>
          <w:rFonts w:ascii="Arial" w:hAnsi="Arial" w:cs="Arial"/>
          <w:color w:val="343434"/>
          <w:sz w:val="29"/>
          <w:szCs w:val="29"/>
        </w:rPr>
        <w:t xml:space="preserve">numeric = ["­"] 1*DIGIT </w:t>
      </w:r>
      <w:proofErr w:type="spellStart"/>
      <w:r>
        <w:rPr>
          <w:rFonts w:ascii="Arial" w:hAnsi="Arial" w:cs="Arial"/>
          <w:color w:val="343434"/>
          <w:sz w:val="29"/>
          <w:szCs w:val="29"/>
        </w:rPr>
        <w:t>boolean</w:t>
      </w:r>
      <w:proofErr w:type="spellEnd"/>
      <w:r>
        <w:rPr>
          <w:rFonts w:ascii="Arial" w:hAnsi="Arial" w:cs="Arial"/>
          <w:color w:val="343434"/>
          <w:sz w:val="29"/>
          <w:szCs w:val="29"/>
        </w:rPr>
        <w:t xml:space="preserve"> = "TRUE" / "FALSE" </w:t>
      </w:r>
      <w:r>
        <w:rPr>
          <w:rFonts w:ascii="MS Mincho" w:eastAsia="MS Mincho" w:hAnsi="MS Mincho" w:cs="MS Mincho"/>
          <w:color w:val="000000"/>
        </w:rPr>
        <w:t> </w:t>
      </w:r>
    </w:p>
    <w:p w14:paraId="3D95B021" w14:textId="77777777" w:rsidR="00103299" w:rsidRDefault="00103299" w:rsidP="00103299">
      <w:pPr>
        <w:widowControl w:val="0"/>
        <w:autoSpaceDE w:val="0"/>
        <w:autoSpaceDN w:val="0"/>
        <w:adjustRightInd w:val="0"/>
        <w:spacing w:after="240" w:line="340" w:lineRule="atLeast"/>
        <w:rPr>
          <w:rFonts w:ascii="Times" w:hAnsi="Times" w:cs="Times"/>
          <w:color w:val="000000"/>
        </w:rPr>
      </w:pPr>
      <w:r>
        <w:rPr>
          <w:rFonts w:ascii="Arial" w:hAnsi="Arial" w:cs="Arial"/>
          <w:color w:val="343434"/>
          <w:sz w:val="29"/>
          <w:szCs w:val="29"/>
        </w:rPr>
        <w:t xml:space="preserve">Flight rules </w:t>
      </w:r>
    </w:p>
    <w:p w14:paraId="3292C292" w14:textId="77777777" w:rsidR="00103299" w:rsidRDefault="00103299" w:rsidP="00103299">
      <w:pPr>
        <w:widowControl w:val="0"/>
        <w:numPr>
          <w:ilvl w:val="0"/>
          <w:numId w:val="5"/>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A</w:t>
      </w:r>
      <w:proofErr w:type="gramEnd"/>
      <w:r>
        <w:rPr>
          <w:rFonts w:ascii="Arial" w:hAnsi="Arial" w:cs="Arial"/>
          <w:color w:val="343434"/>
          <w:sz w:val="29"/>
          <w:szCs w:val="29"/>
        </w:rPr>
        <w:t xml:space="preserve"> flight proceeds only if all of the following rules are met: </w:t>
      </w:r>
      <w:r>
        <w:rPr>
          <w:rFonts w:ascii="MS Mincho" w:eastAsia="MS Mincho" w:hAnsi="MS Mincho" w:cs="MS Mincho"/>
          <w:color w:val="000000"/>
        </w:rPr>
        <w:t> </w:t>
      </w:r>
    </w:p>
    <w:p w14:paraId="433F3A0C" w14:textId="77777777" w:rsidR="00103299" w:rsidRDefault="00103299" w:rsidP="00103299">
      <w:pPr>
        <w:widowControl w:val="0"/>
        <w:numPr>
          <w:ilvl w:val="0"/>
          <w:numId w:val="5"/>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The</w:t>
      </w:r>
      <w:proofErr w:type="gramEnd"/>
      <w:r>
        <w:rPr>
          <w:rFonts w:ascii="Arial" w:hAnsi="Arial" w:cs="Arial"/>
          <w:color w:val="343434"/>
          <w:sz w:val="29"/>
          <w:szCs w:val="29"/>
        </w:rPr>
        <w:t xml:space="preserve"> total adjusted revenue for the flight exceeds the total cost of the flight. </w:t>
      </w:r>
      <w:r>
        <w:rPr>
          <w:rFonts w:ascii="MS Mincho" w:eastAsia="MS Mincho" w:hAnsi="MS Mincho" w:cs="MS Mincho"/>
          <w:color w:val="000000"/>
        </w:rPr>
        <w:t> </w:t>
      </w:r>
    </w:p>
    <w:p w14:paraId="6BA2C47C" w14:textId="77777777" w:rsidR="00103299" w:rsidRDefault="00103299" w:rsidP="00103299">
      <w:pPr>
        <w:widowControl w:val="0"/>
        <w:numPr>
          <w:ilvl w:val="0"/>
          <w:numId w:val="5"/>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The</w:t>
      </w:r>
      <w:proofErr w:type="gramEnd"/>
      <w:r>
        <w:rPr>
          <w:rFonts w:ascii="Arial" w:hAnsi="Arial" w:cs="Arial"/>
          <w:color w:val="343434"/>
          <w:sz w:val="29"/>
          <w:szCs w:val="29"/>
        </w:rPr>
        <w:t xml:space="preserve"> number of passengers does not exceed the number of seats on the plane. </w:t>
      </w:r>
      <w:r>
        <w:rPr>
          <w:rFonts w:ascii="MS Mincho" w:eastAsia="MS Mincho" w:hAnsi="MS Mincho" w:cs="MS Mincho"/>
          <w:color w:val="000000"/>
        </w:rPr>
        <w:t> </w:t>
      </w:r>
    </w:p>
    <w:p w14:paraId="5E58B8FD" w14:textId="77777777" w:rsidR="00103299" w:rsidRDefault="00103299" w:rsidP="00103299">
      <w:pPr>
        <w:widowControl w:val="0"/>
        <w:numPr>
          <w:ilvl w:val="0"/>
          <w:numId w:val="5"/>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Arial" w:hAnsi="Arial" w:cs="Arial"/>
          <w:color w:val="343434"/>
          <w:kern w:val="1"/>
          <w:sz w:val="29"/>
          <w:szCs w:val="29"/>
        </w:rPr>
        <w:tab/>
      </w:r>
      <w:r>
        <w:rPr>
          <w:rFonts w:ascii="Arial" w:hAnsi="Arial" w:cs="Arial"/>
          <w:color w:val="343434"/>
          <w:kern w:val="1"/>
          <w:sz w:val="29"/>
          <w:szCs w:val="29"/>
        </w:rPr>
        <w:tab/>
      </w:r>
      <w:proofErr w:type="gramStart"/>
      <w:r>
        <w:rPr>
          <w:rFonts w:ascii="Arial" w:hAnsi="Arial" w:cs="Arial"/>
          <w:color w:val="343434"/>
          <w:sz w:val="29"/>
          <w:szCs w:val="29"/>
        </w:rPr>
        <w:t>●  The</w:t>
      </w:r>
      <w:proofErr w:type="gramEnd"/>
      <w:r>
        <w:rPr>
          <w:rFonts w:ascii="Arial" w:hAnsi="Arial" w:cs="Arial"/>
          <w:color w:val="343434"/>
          <w:sz w:val="29"/>
          <w:szCs w:val="29"/>
        </w:rPr>
        <w:t xml:space="preserve"> percentage of booked seats exceeds the minimum set for the route. </w:t>
      </w:r>
      <w:r>
        <w:rPr>
          <w:rFonts w:ascii="MS Mincho" w:eastAsia="MS Mincho" w:hAnsi="MS Mincho" w:cs="MS Mincho"/>
          <w:color w:val="000000"/>
        </w:rPr>
        <w:t> </w:t>
      </w:r>
      <w:r>
        <w:rPr>
          <w:rFonts w:ascii="Arial" w:hAnsi="Arial" w:cs="Arial"/>
          <w:color w:val="343434"/>
          <w:sz w:val="29"/>
          <w:szCs w:val="29"/>
        </w:rPr>
        <w:t>Example input and output</w:t>
      </w:r>
      <w:r>
        <w:rPr>
          <w:rFonts w:ascii="MS Mincho" w:eastAsia="MS Mincho" w:hAnsi="MS Mincho" w:cs="MS Mincho"/>
          <w:color w:val="343434"/>
          <w:sz w:val="29"/>
          <w:szCs w:val="29"/>
        </w:rPr>
        <w:t> </w:t>
      </w:r>
      <w:r>
        <w:rPr>
          <w:rFonts w:ascii="Arial" w:hAnsi="Arial" w:cs="Arial"/>
          <w:color w:val="343434"/>
          <w:sz w:val="29"/>
          <w:szCs w:val="29"/>
        </w:rPr>
        <w:t>Input</w:t>
      </w:r>
      <w:r>
        <w:rPr>
          <w:rFonts w:ascii="MS Mincho" w:eastAsia="MS Mincho" w:hAnsi="MS Mincho" w:cs="MS Mincho"/>
          <w:color w:val="343434"/>
          <w:sz w:val="29"/>
          <w:szCs w:val="29"/>
        </w:rPr>
        <w:t> </w:t>
      </w:r>
      <w:r>
        <w:rPr>
          <w:rFonts w:ascii="Arial" w:hAnsi="Arial" w:cs="Arial"/>
          <w:color w:val="343434"/>
          <w:sz w:val="29"/>
          <w:szCs w:val="29"/>
        </w:rPr>
        <w:t>add route London Dublin 100 150 75 add aircraft Gulfstream­G550 8</w:t>
      </w:r>
      <w:r>
        <w:rPr>
          <w:rFonts w:ascii="MS Mincho" w:eastAsia="MS Mincho" w:hAnsi="MS Mincho" w:cs="MS Mincho"/>
          <w:color w:val="343434"/>
          <w:sz w:val="29"/>
          <w:szCs w:val="29"/>
        </w:rPr>
        <w:t> </w:t>
      </w:r>
      <w:r>
        <w:rPr>
          <w:rFonts w:ascii="Arial" w:hAnsi="Arial" w:cs="Arial"/>
          <w:color w:val="343434"/>
          <w:sz w:val="29"/>
          <w:szCs w:val="29"/>
        </w:rPr>
        <w:t>add general Mark 35</w:t>
      </w:r>
      <w:r>
        <w:rPr>
          <w:rFonts w:ascii="MS Mincho" w:eastAsia="MS Mincho" w:hAnsi="MS Mincho" w:cs="MS Mincho"/>
          <w:color w:val="343434"/>
          <w:sz w:val="29"/>
          <w:szCs w:val="29"/>
        </w:rPr>
        <w:t> </w:t>
      </w:r>
      <w:r>
        <w:rPr>
          <w:rFonts w:ascii="Arial" w:hAnsi="Arial" w:cs="Arial"/>
          <w:color w:val="343434"/>
          <w:sz w:val="29"/>
          <w:szCs w:val="29"/>
        </w:rPr>
        <w:t>add general Tom 15</w:t>
      </w:r>
      <w:r>
        <w:rPr>
          <w:rFonts w:ascii="MS Mincho" w:eastAsia="MS Mincho" w:hAnsi="MS Mincho" w:cs="MS Mincho"/>
          <w:color w:val="343434"/>
          <w:sz w:val="29"/>
          <w:szCs w:val="29"/>
        </w:rPr>
        <w:t> </w:t>
      </w:r>
      <w:r>
        <w:rPr>
          <w:rFonts w:ascii="Arial" w:hAnsi="Arial" w:cs="Arial"/>
          <w:color w:val="343434"/>
          <w:sz w:val="29"/>
          <w:szCs w:val="29"/>
        </w:rPr>
        <w:t>add general James 72</w:t>
      </w:r>
      <w:r>
        <w:rPr>
          <w:rFonts w:ascii="MS Mincho" w:eastAsia="MS Mincho" w:hAnsi="MS Mincho" w:cs="MS Mincho"/>
          <w:color w:val="343434"/>
          <w:sz w:val="29"/>
          <w:szCs w:val="29"/>
        </w:rPr>
        <w:t> </w:t>
      </w:r>
      <w:r>
        <w:rPr>
          <w:rFonts w:ascii="Arial" w:hAnsi="Arial" w:cs="Arial"/>
          <w:color w:val="343434"/>
          <w:sz w:val="29"/>
          <w:szCs w:val="29"/>
        </w:rPr>
        <w:t>add airline Trevor 54</w:t>
      </w:r>
      <w:r>
        <w:rPr>
          <w:rFonts w:ascii="MS Mincho" w:eastAsia="MS Mincho" w:hAnsi="MS Mincho" w:cs="MS Mincho"/>
          <w:color w:val="343434"/>
          <w:sz w:val="29"/>
          <w:szCs w:val="29"/>
        </w:rPr>
        <w:t> </w:t>
      </w:r>
      <w:r>
        <w:rPr>
          <w:rFonts w:ascii="Arial" w:hAnsi="Arial" w:cs="Arial"/>
          <w:color w:val="343434"/>
          <w:sz w:val="29"/>
          <w:szCs w:val="29"/>
        </w:rPr>
        <w:t xml:space="preserve">add loyalty Alan 65 50 FALSE </w:t>
      </w:r>
      <w:proofErr w:type="spellStart"/>
      <w:r>
        <w:rPr>
          <w:rFonts w:ascii="Arial" w:hAnsi="Arial" w:cs="Arial"/>
          <w:color w:val="343434"/>
          <w:sz w:val="29"/>
          <w:szCs w:val="29"/>
        </w:rPr>
        <w:t>FALSE</w:t>
      </w:r>
      <w:proofErr w:type="spellEnd"/>
      <w:r>
        <w:rPr>
          <w:rFonts w:ascii="Arial" w:hAnsi="Arial" w:cs="Arial"/>
          <w:color w:val="343434"/>
          <w:sz w:val="29"/>
          <w:szCs w:val="29"/>
        </w:rPr>
        <w:t xml:space="preserve"> add loyalty Susie 21 40 TRUE FALSE add loyalty Joan 56 100 FALSE TRUE add general Jack 50</w:t>
      </w:r>
      <w:r>
        <w:rPr>
          <w:rFonts w:ascii="MS Mincho" w:eastAsia="MS Mincho" w:hAnsi="MS Mincho" w:cs="MS Mincho"/>
          <w:color w:val="343434"/>
          <w:sz w:val="29"/>
          <w:szCs w:val="29"/>
        </w:rPr>
        <w:t> </w:t>
      </w:r>
      <w:r>
        <w:rPr>
          <w:rFonts w:ascii="Arial" w:hAnsi="Arial" w:cs="Arial"/>
          <w:color w:val="343434"/>
          <w:sz w:val="29"/>
          <w:szCs w:val="29"/>
        </w:rPr>
        <w:t>Output</w:t>
      </w:r>
      <w:r>
        <w:rPr>
          <w:rFonts w:ascii="MS Mincho" w:eastAsia="MS Mincho" w:hAnsi="MS Mincho" w:cs="MS Mincho"/>
          <w:color w:val="343434"/>
          <w:sz w:val="29"/>
          <w:szCs w:val="29"/>
        </w:rPr>
        <w:t> </w:t>
      </w:r>
      <w:r>
        <w:rPr>
          <w:rFonts w:ascii="Arial" w:hAnsi="Arial" w:cs="Arial"/>
          <w:color w:val="343434"/>
          <w:sz w:val="29"/>
          <w:szCs w:val="29"/>
        </w:rPr>
        <w:t>8 4 1 3 9 40 800 1200 1010 TRUE This flight can proceed.</w:t>
      </w:r>
      <w:r>
        <w:rPr>
          <w:rFonts w:ascii="MS Mincho" w:eastAsia="MS Mincho" w:hAnsi="MS Mincho" w:cs="MS Mincho"/>
          <w:color w:val="343434"/>
          <w:sz w:val="29"/>
          <w:szCs w:val="29"/>
        </w:rPr>
        <w:t> </w:t>
      </w:r>
      <w:r>
        <w:rPr>
          <w:rFonts w:ascii="Arial" w:hAnsi="Arial" w:cs="Arial"/>
          <w:color w:val="343434"/>
          <w:sz w:val="29"/>
          <w:szCs w:val="29"/>
        </w:rPr>
        <w:t>Input</w:t>
      </w:r>
      <w:r>
        <w:rPr>
          <w:rFonts w:ascii="MS Mincho" w:eastAsia="MS Mincho" w:hAnsi="MS Mincho" w:cs="MS Mincho"/>
          <w:color w:val="343434"/>
          <w:sz w:val="29"/>
          <w:szCs w:val="29"/>
        </w:rPr>
        <w:t> </w:t>
      </w:r>
      <w:r>
        <w:rPr>
          <w:rFonts w:ascii="Arial" w:hAnsi="Arial" w:cs="Arial"/>
          <w:color w:val="343434"/>
          <w:sz w:val="29"/>
          <w:szCs w:val="29"/>
        </w:rPr>
        <w:t>add route London Dublin 100 150 75 add aircraft Gulfstream­G550 12</w:t>
      </w:r>
      <w:r>
        <w:rPr>
          <w:rFonts w:ascii="MS Mincho" w:eastAsia="MS Mincho" w:hAnsi="MS Mincho" w:cs="MS Mincho"/>
          <w:color w:val="343434"/>
          <w:sz w:val="29"/>
          <w:szCs w:val="29"/>
        </w:rPr>
        <w:t> </w:t>
      </w:r>
      <w:r>
        <w:rPr>
          <w:rFonts w:ascii="Arial" w:hAnsi="Arial" w:cs="Arial"/>
          <w:color w:val="343434"/>
          <w:sz w:val="29"/>
          <w:szCs w:val="29"/>
        </w:rPr>
        <w:t>add general Mark 35</w:t>
      </w:r>
      <w:r>
        <w:rPr>
          <w:rFonts w:ascii="MS Mincho" w:eastAsia="MS Mincho" w:hAnsi="MS Mincho" w:cs="MS Mincho"/>
          <w:color w:val="343434"/>
          <w:sz w:val="29"/>
          <w:szCs w:val="29"/>
        </w:rPr>
        <w:t> </w:t>
      </w:r>
      <w:r>
        <w:rPr>
          <w:rFonts w:ascii="Arial" w:hAnsi="Arial" w:cs="Arial"/>
          <w:color w:val="343434"/>
          <w:sz w:val="29"/>
          <w:szCs w:val="29"/>
        </w:rPr>
        <w:t>add general Tom 15</w:t>
      </w:r>
      <w:r>
        <w:rPr>
          <w:rFonts w:ascii="MS Mincho" w:eastAsia="MS Mincho" w:hAnsi="MS Mincho" w:cs="MS Mincho"/>
          <w:color w:val="343434"/>
          <w:sz w:val="29"/>
          <w:szCs w:val="29"/>
        </w:rPr>
        <w:t> </w:t>
      </w:r>
      <w:r>
        <w:rPr>
          <w:rFonts w:ascii="Arial" w:hAnsi="Arial" w:cs="Arial"/>
          <w:color w:val="343434"/>
          <w:sz w:val="29"/>
          <w:szCs w:val="29"/>
        </w:rPr>
        <w:t>add general James 72</w:t>
      </w:r>
      <w:r>
        <w:rPr>
          <w:rFonts w:ascii="MS Mincho" w:eastAsia="MS Mincho" w:hAnsi="MS Mincho" w:cs="MS Mincho"/>
          <w:color w:val="343434"/>
          <w:sz w:val="29"/>
          <w:szCs w:val="29"/>
        </w:rPr>
        <w:t> </w:t>
      </w:r>
      <w:r>
        <w:rPr>
          <w:rFonts w:ascii="Arial" w:hAnsi="Arial" w:cs="Arial"/>
          <w:color w:val="343434"/>
          <w:sz w:val="29"/>
          <w:szCs w:val="29"/>
        </w:rPr>
        <w:t>add general Jack 50</w:t>
      </w:r>
      <w:r>
        <w:rPr>
          <w:rFonts w:ascii="MS Mincho" w:eastAsia="MS Mincho" w:hAnsi="MS Mincho" w:cs="MS Mincho"/>
          <w:color w:val="343434"/>
          <w:sz w:val="29"/>
          <w:szCs w:val="29"/>
        </w:rPr>
        <w:t> </w:t>
      </w:r>
      <w:r>
        <w:rPr>
          <w:rFonts w:ascii="Arial" w:hAnsi="Arial" w:cs="Arial"/>
          <w:color w:val="343434"/>
          <w:sz w:val="29"/>
          <w:szCs w:val="29"/>
        </w:rPr>
        <w:t>add airline Jane 75</w:t>
      </w:r>
      <w:r>
        <w:rPr>
          <w:rFonts w:ascii="MS Mincho" w:eastAsia="MS Mincho" w:hAnsi="MS Mincho" w:cs="MS Mincho"/>
          <w:color w:val="343434"/>
          <w:sz w:val="29"/>
          <w:szCs w:val="29"/>
        </w:rPr>
        <w:t> </w:t>
      </w:r>
      <w:r>
        <w:rPr>
          <w:rFonts w:ascii="Arial" w:hAnsi="Arial" w:cs="Arial"/>
          <w:color w:val="343434"/>
          <w:sz w:val="29"/>
          <w:szCs w:val="29"/>
        </w:rPr>
        <w:t>add general Steve 20</w:t>
      </w:r>
      <w:r>
        <w:rPr>
          <w:rFonts w:ascii="MS Mincho" w:eastAsia="MS Mincho" w:hAnsi="MS Mincho" w:cs="MS Mincho"/>
          <w:color w:val="343434"/>
          <w:sz w:val="29"/>
          <w:szCs w:val="29"/>
        </w:rPr>
        <w:t> </w:t>
      </w:r>
      <w:r>
        <w:rPr>
          <w:rFonts w:ascii="Arial" w:hAnsi="Arial" w:cs="Arial"/>
          <w:color w:val="343434"/>
          <w:sz w:val="29"/>
          <w:szCs w:val="29"/>
        </w:rPr>
        <w:t>Output</w:t>
      </w:r>
      <w:r>
        <w:rPr>
          <w:rFonts w:ascii="MS Mincho" w:eastAsia="MS Mincho" w:hAnsi="MS Mincho" w:cs="MS Mincho"/>
          <w:color w:val="343434"/>
          <w:sz w:val="29"/>
          <w:szCs w:val="29"/>
        </w:rPr>
        <w:t> </w:t>
      </w:r>
      <w:r>
        <w:rPr>
          <w:rFonts w:ascii="Arial" w:hAnsi="Arial" w:cs="Arial"/>
          <w:color w:val="343434"/>
          <w:sz w:val="29"/>
          <w:szCs w:val="29"/>
        </w:rPr>
        <w:t xml:space="preserve">6 5 1 0 6 0 600 900 750 FALSE </w:t>
      </w:r>
      <w:r>
        <w:rPr>
          <w:rFonts w:ascii="MS Mincho" w:eastAsia="MS Mincho" w:hAnsi="MS Mincho" w:cs="MS Mincho"/>
          <w:color w:val="000000"/>
        </w:rPr>
        <w:t> </w:t>
      </w:r>
    </w:p>
    <w:p w14:paraId="0CBDAA24" w14:textId="77777777" w:rsidR="00103299" w:rsidRDefault="00103299" w:rsidP="00103299">
      <w:pPr>
        <w:widowControl w:val="0"/>
        <w:autoSpaceDE w:val="0"/>
        <w:autoSpaceDN w:val="0"/>
        <w:adjustRightInd w:val="0"/>
        <w:spacing w:after="240" w:line="340" w:lineRule="atLeast"/>
        <w:rPr>
          <w:rFonts w:ascii="Times" w:hAnsi="Times" w:cs="Times"/>
          <w:color w:val="000000"/>
        </w:rPr>
      </w:pPr>
      <w:r>
        <w:rPr>
          <w:rFonts w:ascii="Arial" w:hAnsi="Arial" w:cs="Arial"/>
          <w:color w:val="343434"/>
          <w:sz w:val="29"/>
          <w:szCs w:val="29"/>
        </w:rPr>
        <w:t xml:space="preserve">This flight cannot </w:t>
      </w:r>
      <w:proofErr w:type="gramStart"/>
      <w:r>
        <w:rPr>
          <w:rFonts w:ascii="Arial" w:hAnsi="Arial" w:cs="Arial"/>
          <w:color w:val="343434"/>
          <w:sz w:val="29"/>
          <w:szCs w:val="29"/>
        </w:rPr>
        <w:t>proceed,</w:t>
      </w:r>
      <w:proofErr w:type="gramEnd"/>
      <w:r>
        <w:rPr>
          <w:rFonts w:ascii="Arial" w:hAnsi="Arial" w:cs="Arial"/>
          <w:color w:val="343434"/>
          <w:sz w:val="29"/>
          <w:szCs w:val="29"/>
        </w:rPr>
        <w:t xml:space="preserve"> it is less than 75% full. </w:t>
      </w:r>
    </w:p>
    <w:p w14:paraId="6334CD97" w14:textId="77777777" w:rsidR="007B52F1" w:rsidRDefault="00103299"/>
    <w:sectPr w:rsidR="007B52F1" w:rsidSect="004A24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299"/>
    <w:rsid w:val="00103299"/>
    <w:rsid w:val="006A2957"/>
    <w:rsid w:val="00877608"/>
    <w:rsid w:val="00C367EF"/>
    <w:rsid w:val="00ED251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2E42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2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960</Words>
  <Characters>5477</Characters>
  <Application>Microsoft Macintosh Word</Application>
  <DocSecurity>0</DocSecurity>
  <Lines>45</Lines>
  <Paragraphs>12</Paragraphs>
  <ScaleCrop>false</ScaleCrop>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Gowthami</dc:creator>
  <cp:keywords/>
  <dc:description/>
  <cp:lastModifiedBy>Gowthami</cp:lastModifiedBy>
  <cp:revision>1</cp:revision>
  <dcterms:created xsi:type="dcterms:W3CDTF">2018-11-23T14:03:00Z</dcterms:created>
  <dcterms:modified xsi:type="dcterms:W3CDTF">2018-11-23T14:04:00Z</dcterms:modified>
</cp:coreProperties>
</file>